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4353"/>
        <w:gridCol w:w="6"/>
        <w:gridCol w:w="2021"/>
        <w:gridCol w:w="3007"/>
      </w:tblGrid>
      <w:tr w:rsidR="00BF0F69" w:rsidRPr="00882BAB" w14:paraId="64711D62" w14:textId="77777777">
        <w:trPr>
          <w:trHeight w:val="457"/>
        </w:trPr>
        <w:tc>
          <w:tcPr>
            <w:tcW w:w="9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444753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Caracterização</w:t>
            </w:r>
          </w:p>
        </w:tc>
      </w:tr>
      <w:tr w:rsidR="00BF0F69" w:rsidRPr="00882BAB" w14:paraId="54D831AC" w14:textId="77777777">
        <w:trPr>
          <w:trHeight w:val="713"/>
        </w:trPr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811776" w14:textId="77777777" w:rsidR="00BF0F69" w:rsidRPr="00882BAB" w:rsidRDefault="00BF0F69">
            <w:pPr>
              <w:snapToGrid w:val="0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Curso:</w:t>
            </w:r>
          </w:p>
          <w:p w14:paraId="0D6DE210" w14:textId="77777777" w:rsidR="00BF0F69" w:rsidRPr="00775D40" w:rsidRDefault="00775D40">
            <w:pPr>
              <w:rPr>
                <w:rFonts w:ascii="Helvetica" w:hAnsi="Helvetica"/>
              </w:rPr>
            </w:pPr>
            <w:r w:rsidRPr="00775D40">
              <w:rPr>
                <w:rFonts w:ascii="Helvetica" w:hAnsi="Helvetica"/>
                <w:bCs/>
                <w:color w:val="000000"/>
                <w:lang w:eastAsia="en-US"/>
              </w:rPr>
              <w:t>Bacharelado em Sistemas de Informação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2B45" w14:textId="77777777" w:rsidR="00BF0F69" w:rsidRPr="00882BAB" w:rsidRDefault="00BF0F69">
            <w:pPr>
              <w:snapToGrid w:val="0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Ano/Semestre letivo:</w:t>
            </w:r>
          </w:p>
          <w:p w14:paraId="7536DD64" w14:textId="645463A9" w:rsidR="00BF0F69" w:rsidRPr="00882BAB" w:rsidRDefault="00553817" w:rsidP="005A698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2015</w:t>
            </w:r>
            <w:r w:rsidR="007C6938" w:rsidRPr="00882BAB">
              <w:rPr>
                <w:rFonts w:ascii="Helvetica" w:hAnsi="Helvetica"/>
              </w:rPr>
              <w:t xml:space="preserve"> / </w:t>
            </w:r>
            <w:r w:rsidR="00775D40">
              <w:rPr>
                <w:rFonts w:ascii="Helvetica" w:hAnsi="Helvetica"/>
              </w:rPr>
              <w:t>2</w:t>
            </w:r>
          </w:p>
        </w:tc>
      </w:tr>
      <w:tr w:rsidR="00BF0F69" w:rsidRPr="00882BAB" w14:paraId="227AABF2" w14:textId="77777777">
        <w:trPr>
          <w:trHeight w:val="721"/>
        </w:trPr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68681" w14:textId="77777777" w:rsidR="00BF0F69" w:rsidRPr="00882BAB" w:rsidRDefault="00BF0F69">
            <w:pPr>
              <w:snapToGrid w:val="0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Período/Série:</w:t>
            </w:r>
          </w:p>
          <w:p w14:paraId="0092AF60" w14:textId="290EC4CA" w:rsidR="00BF0F69" w:rsidRPr="00882BAB" w:rsidRDefault="00EF34E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7C6938" w:rsidRPr="00882BAB">
              <w:rPr>
                <w:rFonts w:ascii="Helvetica" w:hAnsi="Helvetica"/>
              </w:rPr>
              <w:t>º</w:t>
            </w:r>
          </w:p>
        </w:tc>
        <w:tc>
          <w:tcPr>
            <w:tcW w:w="5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A54F" w14:textId="77777777" w:rsidR="00BF0F69" w:rsidRPr="00882BAB" w:rsidRDefault="00BF0F69">
            <w:pPr>
              <w:snapToGrid w:val="0"/>
              <w:spacing w:line="360" w:lineRule="auto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Turno:</w:t>
            </w:r>
          </w:p>
          <w:p w14:paraId="47F87A5A" w14:textId="77777777" w:rsidR="00BF0F69" w:rsidRPr="00882BAB" w:rsidRDefault="00BF0F69" w:rsidP="005A698A">
            <w:pPr>
              <w:spacing w:line="360" w:lineRule="auto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</w:rPr>
              <w:t xml:space="preserve">  ( </w:t>
            </w:r>
            <w:r w:rsidR="005A698A" w:rsidRPr="00882BAB">
              <w:rPr>
                <w:rFonts w:ascii="Helvetica" w:hAnsi="Helvetica"/>
              </w:rPr>
              <w:t xml:space="preserve">  </w:t>
            </w:r>
            <w:r w:rsidRPr="00882BAB">
              <w:rPr>
                <w:rFonts w:ascii="Helvetica" w:hAnsi="Helvetica"/>
              </w:rPr>
              <w:t xml:space="preserve"> ) Matutino     (    ) Vespertino     (</w:t>
            </w:r>
            <w:r w:rsidR="00013F98" w:rsidRPr="00882BAB">
              <w:rPr>
                <w:rFonts w:ascii="Helvetica" w:hAnsi="Helvetica"/>
              </w:rPr>
              <w:t xml:space="preserve">  </w:t>
            </w:r>
            <w:r w:rsidR="007C6938" w:rsidRPr="00882BAB">
              <w:rPr>
                <w:rFonts w:ascii="Helvetica" w:hAnsi="Helvetica"/>
              </w:rPr>
              <w:t>X</w:t>
            </w:r>
            <w:r w:rsidR="00013F98" w:rsidRPr="00882BAB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) Noturno</w:t>
            </w:r>
          </w:p>
        </w:tc>
      </w:tr>
      <w:tr w:rsidR="00BF0F69" w:rsidRPr="00882BAB" w14:paraId="1449E7C4" w14:textId="77777777">
        <w:trPr>
          <w:trHeight w:val="877"/>
        </w:trPr>
        <w:tc>
          <w:tcPr>
            <w:tcW w:w="4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7232B98" w14:textId="2793AE43" w:rsidR="00BF0F69" w:rsidRPr="00882BAB" w:rsidRDefault="00BF0F69">
            <w:pPr>
              <w:snapToGrid w:val="0"/>
              <w:spacing w:line="360" w:lineRule="auto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  <w:b/>
              </w:rPr>
              <w:t xml:space="preserve">Carga horária semanal:  </w:t>
            </w:r>
            <w:r w:rsidR="005A698A" w:rsidRPr="00882BAB">
              <w:rPr>
                <w:rFonts w:ascii="Helvetica" w:hAnsi="Helvetica"/>
                <w:b/>
              </w:rPr>
              <w:t>aulas</w:t>
            </w:r>
            <w:r w:rsidRPr="00882BAB">
              <w:rPr>
                <w:rFonts w:ascii="Helvetica" w:hAnsi="Helvetica"/>
                <w:b/>
              </w:rPr>
              <w:t xml:space="preserve"> </w:t>
            </w:r>
            <w:r w:rsidR="001066D0">
              <w:rPr>
                <w:rFonts w:ascii="Helvetica" w:hAnsi="Helvetica"/>
              </w:rPr>
              <w:t xml:space="preserve"> ( </w:t>
            </w:r>
            <w:r w:rsidR="00FE21E5">
              <w:rPr>
                <w:rFonts w:ascii="Helvetica" w:hAnsi="Helvetica"/>
              </w:rPr>
              <w:t>4</w:t>
            </w:r>
            <w:r w:rsidRPr="00882BAB">
              <w:rPr>
                <w:rFonts w:ascii="Helvetica" w:hAnsi="Helvetica"/>
              </w:rPr>
              <w:t>h</w:t>
            </w:r>
            <w:r w:rsidR="001066D0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)</w:t>
            </w:r>
          </w:p>
          <w:p w14:paraId="7B4C4766" w14:textId="328AA8E9" w:rsidR="00BF0F69" w:rsidRPr="00882BAB" w:rsidRDefault="00BF0F69" w:rsidP="001066D0">
            <w:pPr>
              <w:spacing w:line="360" w:lineRule="auto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  <w:b/>
              </w:rPr>
              <w:t xml:space="preserve">Carga horária total:   </w:t>
            </w:r>
            <w:r w:rsidRPr="00882BAB">
              <w:rPr>
                <w:rFonts w:ascii="Helvetica" w:hAnsi="Helvetica"/>
              </w:rPr>
              <w:t xml:space="preserve"> aulas (</w:t>
            </w:r>
            <w:r w:rsidR="007C6938" w:rsidRPr="00882BAB">
              <w:rPr>
                <w:rFonts w:ascii="Helvetica" w:hAnsi="Helvetica"/>
              </w:rPr>
              <w:t xml:space="preserve"> </w:t>
            </w:r>
            <w:r w:rsidR="00163154">
              <w:rPr>
                <w:rFonts w:ascii="Helvetica" w:hAnsi="Helvetica"/>
              </w:rPr>
              <w:t>72</w:t>
            </w:r>
            <w:r w:rsidRPr="00882BAB">
              <w:rPr>
                <w:rFonts w:ascii="Helvetica" w:hAnsi="Helvetica"/>
              </w:rPr>
              <w:t>h</w:t>
            </w:r>
            <w:r w:rsidR="007C6938" w:rsidRPr="00882BAB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)</w:t>
            </w:r>
          </w:p>
        </w:tc>
        <w:tc>
          <w:tcPr>
            <w:tcW w:w="5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C0473" w14:textId="344ACF40" w:rsidR="00BF0F69" w:rsidRPr="00882BAB" w:rsidRDefault="00BF0F69">
            <w:pPr>
              <w:snapToGrid w:val="0"/>
              <w:spacing w:line="360" w:lineRule="auto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  <w:b/>
              </w:rPr>
              <w:t xml:space="preserve">Carga horária de aulas práticas: </w:t>
            </w:r>
            <w:r w:rsidR="005A698A" w:rsidRPr="00882BAB">
              <w:rPr>
                <w:rFonts w:ascii="Helvetica" w:hAnsi="Helvetica"/>
                <w:b/>
              </w:rPr>
              <w:t xml:space="preserve">  </w:t>
            </w:r>
            <w:r w:rsidRPr="00882BAB">
              <w:rPr>
                <w:rFonts w:ascii="Helvetica" w:hAnsi="Helvetica"/>
                <w:b/>
              </w:rPr>
              <w:t xml:space="preserve">  </w:t>
            </w:r>
            <w:r w:rsidRPr="00882BAB">
              <w:rPr>
                <w:rFonts w:ascii="Helvetica" w:hAnsi="Helvetica"/>
              </w:rPr>
              <w:t>(</w:t>
            </w:r>
            <w:r w:rsidR="000B74F1">
              <w:rPr>
                <w:rFonts w:ascii="Helvetica" w:hAnsi="Helvetica"/>
              </w:rPr>
              <w:t xml:space="preserve"> </w:t>
            </w:r>
            <w:r w:rsidR="006A0148">
              <w:rPr>
                <w:rFonts w:ascii="Helvetica" w:hAnsi="Helvetica"/>
              </w:rPr>
              <w:t>36</w:t>
            </w:r>
            <w:r w:rsidR="00F41B9E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h</w:t>
            </w:r>
            <w:r w:rsidR="0093493C" w:rsidRPr="00882BAB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)</w:t>
            </w:r>
          </w:p>
          <w:p w14:paraId="3D2374F0" w14:textId="7F763014" w:rsidR="00BF0F69" w:rsidRPr="00882BAB" w:rsidRDefault="00BF0F69" w:rsidP="00FD61E6">
            <w:pPr>
              <w:spacing w:line="360" w:lineRule="auto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  <w:b/>
              </w:rPr>
              <w:t xml:space="preserve">Carga horária de aulas teóricas:   </w:t>
            </w:r>
            <w:r w:rsidR="005A698A" w:rsidRPr="00882BAB">
              <w:rPr>
                <w:rFonts w:ascii="Helvetica" w:hAnsi="Helvetica"/>
                <w:b/>
              </w:rPr>
              <w:t xml:space="preserve">    </w:t>
            </w:r>
            <w:r w:rsidRPr="00882BAB">
              <w:rPr>
                <w:rFonts w:ascii="Helvetica" w:hAnsi="Helvetica"/>
              </w:rPr>
              <w:t xml:space="preserve"> (</w:t>
            </w:r>
            <w:r w:rsidR="006A0148">
              <w:rPr>
                <w:rFonts w:ascii="Helvetica" w:hAnsi="Helvetica"/>
              </w:rPr>
              <w:t>36</w:t>
            </w:r>
            <w:r w:rsidR="00F41B9E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h</w:t>
            </w:r>
            <w:r w:rsidR="0093493C" w:rsidRPr="00882BAB">
              <w:rPr>
                <w:rFonts w:ascii="Helvetica" w:hAnsi="Helvetica"/>
              </w:rPr>
              <w:t xml:space="preserve"> </w:t>
            </w:r>
            <w:r w:rsidRPr="00882BAB">
              <w:rPr>
                <w:rFonts w:ascii="Helvetica" w:hAnsi="Helvetica"/>
              </w:rPr>
              <w:t>)</w:t>
            </w:r>
          </w:p>
        </w:tc>
      </w:tr>
    </w:tbl>
    <w:p w14:paraId="724D161A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040E08DA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55E3BA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Pré-requisitos</w:t>
            </w:r>
          </w:p>
        </w:tc>
      </w:tr>
      <w:tr w:rsidR="00BF0F69" w:rsidRPr="00882BAB" w14:paraId="38D2AE0C" w14:textId="77777777">
        <w:trPr>
          <w:trHeight w:val="336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421A" w14:textId="6E029D07" w:rsidR="00BF0F69" w:rsidRPr="00882BAB" w:rsidRDefault="003A6712">
            <w:pPr>
              <w:snapToGrid w:val="0"/>
              <w:jc w:val="both"/>
              <w:rPr>
                <w:rFonts w:ascii="Helvetica" w:hAnsi="Helvetica"/>
              </w:rPr>
            </w:pPr>
            <w:r w:rsidRPr="003A6712">
              <w:rPr>
                <w:rFonts w:ascii="Helvetica" w:hAnsi="Helvetica"/>
              </w:rPr>
              <w:t>Algoritmos e Técnicas de Programação</w:t>
            </w:r>
          </w:p>
        </w:tc>
      </w:tr>
    </w:tbl>
    <w:p w14:paraId="056BCA98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477FE39C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7E098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Ementa</w:t>
            </w:r>
          </w:p>
        </w:tc>
      </w:tr>
      <w:tr w:rsidR="00BF0F69" w:rsidRPr="00882BAB" w14:paraId="4535E59F" w14:textId="77777777">
        <w:trPr>
          <w:trHeight w:val="619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BC0F3" w14:textId="4777319C" w:rsidR="00BF0F69" w:rsidRPr="00672E1E" w:rsidRDefault="00067065" w:rsidP="00067065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hAnsi="Helvetica"/>
                <w:sz w:val="24"/>
                <w:szCs w:val="24"/>
              </w:rPr>
            </w:pPr>
            <w:r w:rsidRPr="00067065">
              <w:rPr>
                <w:rFonts w:ascii="Book Antiqua" w:hAnsi="Book Antiqua" w:cs="Helvetica"/>
                <w:sz w:val="24"/>
                <w:szCs w:val="24"/>
              </w:rPr>
              <w:t>Dados estruturados: vetores, matrizes, registros; Estruturas dinâmicas: pilhas, filas, listas encadeadas. Compressão de dados. Recursos de programação para alocação dinâmica de memória. Desenvolvimento de programas utilizando linguagem de programação de alto nível.</w:t>
            </w:r>
          </w:p>
        </w:tc>
      </w:tr>
    </w:tbl>
    <w:p w14:paraId="3FB6D935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71D93DA8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4B794ED" w14:textId="77777777" w:rsidR="00BF0F69" w:rsidRPr="00882BAB" w:rsidRDefault="00BF0F69" w:rsidP="000A4BF7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Objetivos</w:t>
            </w:r>
          </w:p>
        </w:tc>
      </w:tr>
      <w:tr w:rsidR="00BF0F69" w:rsidRPr="00882BAB" w14:paraId="39B7DA50" w14:textId="77777777" w:rsidTr="000A4BF7">
        <w:trPr>
          <w:trHeight w:val="397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A5050" w14:textId="476DFCA7" w:rsidR="00C8058F" w:rsidRPr="00882BAB" w:rsidRDefault="007A21EC" w:rsidP="007A21E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hAnsi="Helvetica" w:cs="TimesNewRomanPSMT"/>
                <w:sz w:val="24"/>
                <w:szCs w:val="24"/>
                <w:lang w:eastAsia="pt-BR"/>
              </w:rPr>
            </w:pPr>
            <w:r w:rsidRPr="007A21EC">
              <w:rPr>
                <w:rFonts w:ascii="Helvetica" w:hAnsi="Helvetica" w:cs="TimesNewRomanPSMT"/>
                <w:sz w:val="24"/>
                <w:szCs w:val="24"/>
                <w:lang w:eastAsia="pt-BR"/>
              </w:rPr>
              <w:t xml:space="preserve">Ao final do curso pretende-se que os alunos possam ser capaz de utilizar a programação modular, conhecendo as principais técnicas utilizadas na implementação de estruturas de dados básicas e algoritmos de ordenação em memória principal. Eles ainda deverão </w:t>
            </w:r>
            <w:r>
              <w:rPr>
                <w:rFonts w:ascii="Helvetica" w:hAnsi="Helvetica" w:cs="TimesNewRomanPSMT"/>
                <w:sz w:val="24"/>
                <w:szCs w:val="24"/>
                <w:lang w:eastAsia="pt-BR"/>
              </w:rPr>
              <w:t>ter competências para implementar programas em linguagem de alto nível utilizando conceitos de alocação dinâmica de memória</w:t>
            </w:r>
            <w:r w:rsidRPr="007A21EC">
              <w:rPr>
                <w:rFonts w:ascii="Helvetica" w:hAnsi="Helvetica" w:cs="TimesNewRomanPSMT"/>
                <w:sz w:val="24"/>
                <w:szCs w:val="24"/>
                <w:lang w:eastAsia="pt-BR"/>
              </w:rPr>
              <w:t>.</w:t>
            </w:r>
          </w:p>
        </w:tc>
      </w:tr>
    </w:tbl>
    <w:p w14:paraId="5D3F1351" w14:textId="77777777" w:rsidR="00BF0F69" w:rsidRPr="00882BAB" w:rsidRDefault="00BF0F69" w:rsidP="000A4BF7">
      <w:pPr>
        <w:rPr>
          <w:rFonts w:ascii="Helvetica" w:hAnsi="Helvetica"/>
        </w:rPr>
      </w:pPr>
    </w:p>
    <w:tbl>
      <w:tblPr>
        <w:tblW w:w="9392" w:type="dxa"/>
        <w:tblInd w:w="-353" w:type="dxa"/>
        <w:tblLayout w:type="fixed"/>
        <w:tblLook w:val="0000" w:firstRow="0" w:lastRow="0" w:firstColumn="0" w:lastColumn="0" w:noHBand="0" w:noVBand="0"/>
      </w:tblPr>
      <w:tblGrid>
        <w:gridCol w:w="2411"/>
        <w:gridCol w:w="3685"/>
        <w:gridCol w:w="1169"/>
        <w:gridCol w:w="2127"/>
      </w:tblGrid>
      <w:tr w:rsidR="00BF0F69" w:rsidRPr="00882BAB" w14:paraId="1D79940D" w14:textId="77777777" w:rsidTr="00672E1E">
        <w:trPr>
          <w:trHeight w:val="457"/>
        </w:trPr>
        <w:tc>
          <w:tcPr>
            <w:tcW w:w="9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57D4E59D" w14:textId="77777777" w:rsidR="00BF0F69" w:rsidRPr="00882BAB" w:rsidRDefault="00BF0F69" w:rsidP="000A4BF7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Descrição do conteúdo</w:t>
            </w:r>
          </w:p>
        </w:tc>
      </w:tr>
      <w:tr w:rsidR="00BF0F69" w:rsidRPr="00882BAB" w14:paraId="27E0F59D" w14:textId="77777777" w:rsidTr="00672E1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6C4C" w14:textId="77777777" w:rsidR="00BF0F69" w:rsidRPr="00882BAB" w:rsidRDefault="00BF0F69">
            <w:pPr>
              <w:snapToGrid w:val="0"/>
              <w:jc w:val="center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Objetivos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7493" w14:textId="77777777" w:rsidR="00BF0F69" w:rsidRPr="00882BAB" w:rsidRDefault="00BF0F69">
            <w:pPr>
              <w:snapToGrid w:val="0"/>
              <w:jc w:val="center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Conteúdo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2ADA" w14:textId="77777777" w:rsidR="00BF0F69" w:rsidRPr="00882BAB" w:rsidRDefault="00BF0F69">
            <w:pPr>
              <w:snapToGrid w:val="0"/>
              <w:jc w:val="center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Nº aulas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EC5A" w14:textId="77777777" w:rsidR="00BF0F69" w:rsidRPr="00882BAB" w:rsidRDefault="00BF0F69">
            <w:pPr>
              <w:snapToGrid w:val="0"/>
              <w:jc w:val="center"/>
              <w:rPr>
                <w:rFonts w:ascii="Helvetica" w:hAnsi="Helvetica"/>
                <w:b/>
              </w:rPr>
            </w:pPr>
            <w:r w:rsidRPr="00882BAB">
              <w:rPr>
                <w:rFonts w:ascii="Helvetica" w:hAnsi="Helvetica"/>
                <w:b/>
              </w:rPr>
              <w:t>Estratégias de Ensino</w:t>
            </w:r>
          </w:p>
        </w:tc>
      </w:tr>
      <w:tr w:rsidR="00C03899" w:rsidRPr="00882BAB" w14:paraId="2B0CBC35" w14:textId="77777777" w:rsidTr="0048170A">
        <w:trPr>
          <w:trHeight w:hRule="exact" w:val="1252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C3B555C" w14:textId="232170F8" w:rsidR="00C03899" w:rsidRPr="00882BAB" w:rsidRDefault="0060211D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Apresentação da disciplina e revisão do conteúdo de algoritmos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11B0AB2" w14:textId="77777777" w:rsidR="00C03899" w:rsidRDefault="0060211D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Apresentação da disciplina, bibliografia e critérios de avaliação.</w:t>
            </w:r>
          </w:p>
          <w:p w14:paraId="2DE7B216" w14:textId="46214FFC" w:rsidR="0060211D" w:rsidRPr="00882BAB" w:rsidRDefault="0060211D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Revisão de vetores e Matrizes.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CA7B2FC" w14:textId="2593D560" w:rsidR="00C03899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B9654F3" w14:textId="77777777" w:rsidR="0048170A" w:rsidRDefault="00BE62E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388A41D8" w14:textId="14C6FCAD" w:rsidR="00BE62E7" w:rsidRPr="00882BAB" w:rsidRDefault="00BE62E7" w:rsidP="00D7037E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</w:t>
            </w:r>
            <w:r w:rsidR="00D7037E">
              <w:rPr>
                <w:rFonts w:ascii="Helvetica" w:hAnsi="Helvetica"/>
              </w:rPr>
              <w:t>.</w:t>
            </w:r>
          </w:p>
        </w:tc>
      </w:tr>
      <w:tr w:rsidR="00D7037E" w:rsidRPr="00882BAB" w14:paraId="701A14EC" w14:textId="77777777" w:rsidTr="0048170A">
        <w:trPr>
          <w:trHeight w:hRule="exact" w:val="1129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29D14B3" w14:textId="75DB8F56" w:rsidR="00D7037E" w:rsidRDefault="00D7037E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Entender estruturas em linguagem 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7532A37" w14:textId="7A4AF707" w:rsidR="00D7037E" w:rsidRPr="00C773F6" w:rsidRDefault="00D7037E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 w:rsidRPr="00C773F6">
              <w:rPr>
                <w:rFonts w:ascii="Helvetica" w:hAnsi="Helvetica"/>
              </w:rPr>
              <w:t>Conceitos de estruturas hetero</w:t>
            </w:r>
            <w:bookmarkStart w:id="0" w:name="_GoBack"/>
            <w:bookmarkEnd w:id="0"/>
            <w:r w:rsidRPr="00C773F6">
              <w:rPr>
                <w:rFonts w:ascii="Helvetica" w:hAnsi="Helvetica"/>
              </w:rPr>
              <w:t>gêneas em C (</w:t>
            </w:r>
            <w:proofErr w:type="spellStart"/>
            <w:r w:rsidRPr="00C773F6">
              <w:rPr>
                <w:rFonts w:ascii="Helvetica" w:hAnsi="Helvetica"/>
              </w:rPr>
              <w:t>struct</w:t>
            </w:r>
            <w:proofErr w:type="spellEnd"/>
            <w:r w:rsidRPr="00C773F6">
              <w:rPr>
                <w:rFonts w:ascii="Helvetica" w:hAnsi="Helvetica"/>
              </w:rPr>
              <w:t>) e suas aplicações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C8768A7" w14:textId="0CAD6529" w:rsidR="00D7037E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D717154" w14:textId="77777777" w:rsidR="00D7037E" w:rsidRDefault="00D7037E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718E031B" w14:textId="54155E8F" w:rsidR="00D7037E" w:rsidRPr="00882BAB" w:rsidRDefault="00D7037E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3E14F7" w:rsidRPr="00882BAB" w14:paraId="5B2EC0A5" w14:textId="77777777" w:rsidTr="0048170A">
        <w:trPr>
          <w:trHeight w:hRule="exact" w:val="94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3A19427" w14:textId="4B1696D1" w:rsidR="003E14F7" w:rsidRDefault="003E14F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Compreender e aplicar ponteiros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3C1A64C" w14:textId="2D2882FB" w:rsidR="003E14F7" w:rsidRPr="00C773F6" w:rsidRDefault="003E14F7" w:rsidP="003D195A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Fundamentos e aplicações com ponteiros. Codificação em C utilizando ponteiros.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715A9DE" w14:textId="0F349923" w:rsidR="003E14F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122A6F4" w14:textId="77777777" w:rsidR="003E14F7" w:rsidRDefault="003E14F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45229805" w14:textId="196BB09D" w:rsidR="003E14F7" w:rsidRPr="00882BAB" w:rsidRDefault="003E14F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525EB7" w:rsidRPr="00882BAB" w14:paraId="7493E2A4" w14:textId="77777777" w:rsidTr="0048170A">
        <w:trPr>
          <w:trHeight w:hRule="exact" w:val="9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BA16910" w14:textId="0387D161" w:rsidR="00525EB7" w:rsidRDefault="00525EB7" w:rsidP="00525EB7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Entender o conceito e aplicar alocação dinâmica de memória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2AF75DA" w14:textId="3295D840" w:rsidR="00525EB7" w:rsidRPr="00C773F6" w:rsidRDefault="00D32EF3" w:rsidP="00D32EF3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Alocação dinâmica de memória. A função </w:t>
            </w:r>
            <w:proofErr w:type="spellStart"/>
            <w:r>
              <w:rPr>
                <w:rFonts w:ascii="Helvetica" w:hAnsi="Helvetica"/>
              </w:rPr>
              <w:t>malloc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free</w:t>
            </w:r>
            <w:proofErr w:type="spellEnd"/>
            <w:r>
              <w:rPr>
                <w:rFonts w:ascii="Helvetica" w:hAnsi="Helvetica"/>
              </w:rPr>
              <w:t xml:space="preserve"> em C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0491817" w14:textId="065EB922" w:rsidR="00525EB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9A9184C" w14:textId="77777777" w:rsidR="00525EB7" w:rsidRDefault="00525EB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469F9E97" w14:textId="3715DC46" w:rsidR="00525EB7" w:rsidRPr="00882BAB" w:rsidRDefault="00525EB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8F2657" w:rsidRPr="00882BAB" w14:paraId="496A1DA5" w14:textId="77777777" w:rsidTr="00A173E0">
        <w:trPr>
          <w:trHeight w:hRule="exact" w:val="997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86A9AF9" w14:textId="71FB4C72" w:rsidR="008F2657" w:rsidRDefault="008F265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Entender o conceito de listas encadeadas</w:t>
            </w:r>
            <w:r w:rsidR="00E433DD">
              <w:rPr>
                <w:rFonts w:ascii="Helvetica" w:hAnsi="Helvetica"/>
              </w:rPr>
              <w:t xml:space="preserve"> e estruturas dinâmicas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CC823CA" w14:textId="66D41AF3" w:rsidR="008F2657" w:rsidRPr="00C773F6" w:rsidRDefault="008F2657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Fundamentos de lista encadeadas. Aplicações com lista utilizando linguagem C.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511D45A" w14:textId="09EAA001" w:rsidR="008F265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EF3A926" w14:textId="77777777" w:rsidR="008F2657" w:rsidRDefault="008F265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28A47D5D" w14:textId="24ACF657" w:rsidR="008F2657" w:rsidRPr="00882BAB" w:rsidRDefault="008F265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8F2657" w:rsidRPr="00882BAB" w14:paraId="4EC1CE9F" w14:textId="77777777" w:rsidTr="00A173E0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7001A03" w14:textId="711A9B2B" w:rsidR="008F2657" w:rsidRDefault="008F2657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B357FF3" w14:textId="5D2343CD" w:rsidR="008F2657" w:rsidRPr="00C773F6" w:rsidRDefault="008F2657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Implementação de listas: inserção remoção. Listas simplesmente encadeadas e listas duplamente encadeadas.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E7A7401" w14:textId="36D310E2" w:rsidR="008F265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424303C" w14:textId="77777777" w:rsidR="008F2657" w:rsidRDefault="008F265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2AC12554" w14:textId="2B5B7186" w:rsidR="008F2657" w:rsidRPr="00882BAB" w:rsidRDefault="008F265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5D24A7" w:rsidRPr="00882BAB" w14:paraId="299B7D88" w14:textId="77777777" w:rsidTr="0048170A">
        <w:trPr>
          <w:trHeight w:hRule="exact" w:val="1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C20920F" w14:textId="1D18CE02" w:rsidR="005D24A7" w:rsidRDefault="005D24A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Conhecer e aplicar recursividade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BA3ECC1" w14:textId="77777777" w:rsidR="005D24A7" w:rsidRDefault="005D24A7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Fundamentos de recursividade.</w:t>
            </w:r>
          </w:p>
          <w:p w14:paraId="3C32A0CB" w14:textId="77777777" w:rsidR="005D24A7" w:rsidRDefault="005D24A7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Recursividade em C.</w:t>
            </w:r>
          </w:p>
          <w:p w14:paraId="089043A9" w14:textId="2CD3FD8F" w:rsidR="005D24A7" w:rsidRPr="00C773F6" w:rsidRDefault="005D24A7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Implementação de algoritmos recursivos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18067C3" w14:textId="3903386A" w:rsidR="005D24A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619EDA6" w14:textId="77777777" w:rsidR="005D24A7" w:rsidRDefault="005D24A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5619749D" w14:textId="1BBED6D1" w:rsidR="005D24A7" w:rsidRPr="00882BAB" w:rsidRDefault="005D24A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5D24A7" w:rsidRPr="00882BAB" w14:paraId="1104DB8D" w14:textId="77777777" w:rsidTr="0048170A">
        <w:trPr>
          <w:trHeight w:hRule="exact" w:val="1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D2BA3B8" w14:textId="6FCC526F" w:rsidR="005D24A7" w:rsidRDefault="00A173E0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Aplicar conhecimentos em laboratório e revisar conteúdo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7E23904" w14:textId="77777777" w:rsidR="005D24A7" w:rsidRDefault="00A173E0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Revisão de conteúdo.</w:t>
            </w:r>
          </w:p>
          <w:p w14:paraId="1E34B777" w14:textId="7E66A401" w:rsidR="00A173E0" w:rsidRPr="00C773F6" w:rsidRDefault="00A173E0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Implementação </w:t>
            </w:r>
            <w:r w:rsidR="00365985">
              <w:rPr>
                <w:rFonts w:ascii="Helvetica" w:hAnsi="Helvetica"/>
              </w:rPr>
              <w:t>e</w:t>
            </w:r>
            <w:r>
              <w:rPr>
                <w:rFonts w:ascii="Helvetica" w:hAnsi="Helvetica"/>
              </w:rPr>
              <w:t>m laboratório.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76F201A" w14:textId="215A8E26" w:rsidR="005D24A7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73FE0F8" w14:textId="77777777" w:rsidR="005D24A7" w:rsidRDefault="005D24A7" w:rsidP="00A173E0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2D2F776A" w14:textId="68A67ADC" w:rsidR="005D24A7" w:rsidRPr="00882BAB" w:rsidRDefault="005D24A7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4048C8" w:rsidRPr="00882BAB" w14:paraId="61F9827C" w14:textId="77777777" w:rsidTr="0048170A">
        <w:trPr>
          <w:trHeight w:hRule="exact" w:val="1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26772FD" w14:textId="5A5FB7F2" w:rsidR="004048C8" w:rsidRDefault="004048C8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Avaliar conhecimento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6922FCC" w14:textId="77777777" w:rsidR="004048C8" w:rsidRDefault="004048C8" w:rsidP="00C773F6">
            <w:pPr>
              <w:suppressAutoHyphens w:val="0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Avaliação processual em laboratório</w:t>
            </w:r>
          </w:p>
          <w:p w14:paraId="4F465D1D" w14:textId="703303BD" w:rsidR="004048C8" w:rsidRPr="00C773F6" w:rsidRDefault="004048C8" w:rsidP="00C773F6">
            <w:pPr>
              <w:suppressAutoHyphens w:val="0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Avaliação formal em laboratório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96F0676" w14:textId="2AB373CF" w:rsidR="004048C8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AE30312" w14:textId="089CA137" w:rsidR="004048C8" w:rsidRPr="00882BAB" w:rsidRDefault="00931BDD" w:rsidP="00C773F6">
            <w:pPr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Exercícios de avaliação</w:t>
            </w:r>
          </w:p>
        </w:tc>
      </w:tr>
      <w:tr w:rsidR="00B013CF" w:rsidRPr="00882BAB" w14:paraId="6E73FA45" w14:textId="77777777" w:rsidTr="001F2DDD">
        <w:trPr>
          <w:trHeight w:hRule="exact" w:val="1397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C0FAAAF" w14:textId="50B09C09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Fundamentar conceito de estruturas dinâmicas pilha e fila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4C6AB7B" w14:textId="5B89A7F7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Fundamentos e Implementação de fila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4AD64E6" w14:textId="4C212819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E04132A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2EC248EA" w14:textId="5D601CBB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54215E8E" w14:textId="77777777" w:rsidTr="001F2DDD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2550AEC" w14:textId="3543C5F8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8451F26" w14:textId="0B0CEB33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Prática em laboratório: implementação de inserção e remoção em filas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EC8C37A" w14:textId="0106FC03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EA1666D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592DFBCA" w14:textId="60E32B74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1EEEDA36" w14:textId="77777777" w:rsidTr="001F2DDD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1F355630" w14:textId="3D6072E9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3E796EA" w14:textId="26982C73" w:rsidR="00B013CF" w:rsidRPr="00C773F6" w:rsidRDefault="00B013CF" w:rsidP="00E433DD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Fundamentos e Implementação de pilha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169580AD" w14:textId="5C5D3EA0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34E2243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51ED7D5B" w14:textId="17855C4E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37547B0D" w14:textId="77777777" w:rsidTr="001F2DDD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C3619DD" w14:textId="072FC8CE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E99D2BC" w14:textId="56335566" w:rsidR="00B013CF" w:rsidRPr="00C773F6" w:rsidRDefault="00B013CF" w:rsidP="00E433DD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Prática em laboratório: implementação de inserção e remoção em pilha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E363AEF" w14:textId="0DD001A3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B16FE0D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48E9404C" w14:textId="7C1D06A5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391F574D" w14:textId="77777777" w:rsidTr="001F2DDD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F017A97" w14:textId="525AAB26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D14805B" w14:textId="62B77BB6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Prática em laboratório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68D12C7" w14:textId="25CA68CE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94B528E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2727B389" w14:textId="39AAEA27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3E30CAF5" w14:textId="77777777" w:rsidTr="001F2DDD">
        <w:trPr>
          <w:trHeight w:hRule="exact" w:val="1397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264F839" w14:textId="4E304BC7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Compreender os conceitos de compactação de arquivos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C3BC7D0" w14:textId="06CBE883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Fundamentos de código de </w:t>
            </w:r>
            <w:proofErr w:type="spellStart"/>
            <w:r>
              <w:rPr>
                <w:rFonts w:ascii="Helvetica" w:hAnsi="Helvetica"/>
              </w:rPr>
              <w:t>Huffman</w:t>
            </w:r>
            <w:proofErr w:type="spellEnd"/>
            <w:r>
              <w:rPr>
                <w:rFonts w:ascii="Helvetica" w:hAnsi="Helvetica"/>
              </w:rPr>
              <w:t xml:space="preserve"> e sua aplicação em compactação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C6D3AD2" w14:textId="6DE452AD" w:rsidR="00B013CF" w:rsidRPr="00F2634B" w:rsidRDefault="007841D6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55DB380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1CA69863" w14:textId="66BC1748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115B2C36" w14:textId="77777777" w:rsidTr="001F2DDD">
        <w:trPr>
          <w:trHeight w:hRule="exact" w:val="1397"/>
        </w:trPr>
        <w:tc>
          <w:tcPr>
            <w:tcW w:w="24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0E6ED4C" w14:textId="2FC347BD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3401490" w14:textId="034C1012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Desenvolvimento de aplicações utilizando </w:t>
            </w:r>
            <w:proofErr w:type="spellStart"/>
            <w:r>
              <w:rPr>
                <w:rFonts w:ascii="Helvetica" w:hAnsi="Helvetica"/>
              </w:rPr>
              <w:t>Huffman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C618AD0" w14:textId="24A2BCDB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1333C0A2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76C226E6" w14:textId="4371C81D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4EA6562E" w14:textId="77777777" w:rsidTr="0048170A">
        <w:trPr>
          <w:trHeight w:hRule="exact" w:val="1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4AF73F38" w14:textId="483E616E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Revisar conteúdo e praticar em laboratório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088CF67" w14:textId="0F97DCA3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Exercícios de revisão e prática em laboratório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1B896508" w14:textId="6D4DE53E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3E519BD" w14:textId="77777777" w:rsidR="00B013CF" w:rsidRDefault="00B013CF" w:rsidP="001F2DDD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Aula expositiva e dialogada.</w:t>
            </w:r>
          </w:p>
          <w:p w14:paraId="6B7DA816" w14:textId="671954E7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Atividades em laboratório.</w:t>
            </w:r>
          </w:p>
        </w:tc>
      </w:tr>
      <w:tr w:rsidR="00B013CF" w:rsidRPr="00882BAB" w14:paraId="09B8C1B5" w14:textId="77777777" w:rsidTr="0048170A">
        <w:trPr>
          <w:trHeight w:hRule="exact" w:val="1397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5E450BFC" w14:textId="5D9147BF" w:rsidR="00B013CF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Avaliar conhecimento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297A4700" w14:textId="77777777" w:rsidR="00B013CF" w:rsidRDefault="00B013CF" w:rsidP="001F2DDD">
            <w:pPr>
              <w:suppressAutoHyphens w:val="0"/>
              <w:snapToGrid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Avaliação processual em laboratório</w:t>
            </w:r>
          </w:p>
          <w:p w14:paraId="334F260F" w14:textId="530291F5" w:rsidR="00B013CF" w:rsidRPr="00C773F6" w:rsidRDefault="00B013CF" w:rsidP="00C773F6">
            <w:pPr>
              <w:suppressAutoHyphens w:val="0"/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Avaliação formal em laboratório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7E73DC1F" w14:textId="6FC52855" w:rsidR="00B013CF" w:rsidRPr="00F2634B" w:rsidRDefault="00605E85" w:rsidP="00C773F6">
            <w:pPr>
              <w:snapToGrid w:val="0"/>
              <w:jc w:val="center"/>
              <w:rPr>
                <w:rFonts w:ascii="Helvetica" w:hAnsi="Helvetica"/>
              </w:rPr>
            </w:pPr>
            <w:r w:rsidRPr="00F2634B">
              <w:rPr>
                <w:rFonts w:ascii="Helvetica" w:hAnsi="Helvetic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3D12658" w14:textId="381878B4" w:rsidR="00B013CF" w:rsidRPr="00882BAB" w:rsidRDefault="00B013CF" w:rsidP="00C773F6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Exercícios de avaliação</w:t>
            </w:r>
          </w:p>
        </w:tc>
      </w:tr>
      <w:tr w:rsidR="00B013CF" w:rsidRPr="00882BAB" w14:paraId="151899D8" w14:textId="77777777" w:rsidTr="000746D1">
        <w:trPr>
          <w:trHeight w:hRule="exact" w:val="1397"/>
        </w:trPr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0FEBF807" w14:textId="23E76A22" w:rsidR="00B013CF" w:rsidRPr="0048170A" w:rsidRDefault="00B013CF" w:rsidP="0048170A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n-US"/>
              </w:rPr>
              <w:t>Total de Aulas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6A96CBA7" w14:textId="77777777" w:rsidR="00B013CF" w:rsidRDefault="00B013CF" w:rsidP="0093493C">
            <w:pPr>
              <w:snapToGri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= sum(above) \* MERGEFORMAT </w:instrText>
            </w:r>
            <w:r>
              <w:rPr>
                <w:rFonts w:ascii="Helvetica" w:hAnsi="Helvetica"/>
              </w:rPr>
              <w:fldChar w:fldCharType="separate"/>
            </w:r>
            <w:r w:rsidR="007841D6">
              <w:rPr>
                <w:rFonts w:ascii="Helvetica" w:hAnsi="Helvetica"/>
                <w:noProof/>
              </w:rPr>
              <w:t>72</w:t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FEF"/>
            <w:vAlign w:val="center"/>
          </w:tcPr>
          <w:p w14:paraId="360FBED4" w14:textId="77777777" w:rsidR="00B013CF" w:rsidRPr="00882BAB" w:rsidRDefault="00B013CF" w:rsidP="0048170A">
            <w:pPr>
              <w:snapToGrid w:val="0"/>
              <w:jc w:val="center"/>
              <w:rPr>
                <w:rFonts w:ascii="Helvetica" w:hAnsi="Helvetica"/>
              </w:rPr>
            </w:pPr>
          </w:p>
        </w:tc>
      </w:tr>
    </w:tbl>
    <w:p w14:paraId="6BD2AA3D" w14:textId="77777777" w:rsidR="004A4529" w:rsidRPr="00882BAB" w:rsidRDefault="0048170A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0BD9DDE6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065116FE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227E39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Metodologia</w:t>
            </w:r>
          </w:p>
        </w:tc>
      </w:tr>
      <w:tr w:rsidR="00BF0F69" w:rsidRPr="00882BAB" w14:paraId="44A25B55" w14:textId="77777777" w:rsidTr="0093493C">
        <w:trPr>
          <w:trHeight w:val="916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D048" w14:textId="77777777" w:rsidR="00BF0F69" w:rsidRPr="00882BAB" w:rsidRDefault="0093493C" w:rsidP="0093493C">
            <w:pPr>
              <w:pStyle w:val="Recuodecorpodetexto31"/>
              <w:snapToGrid w:val="0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882BAB">
              <w:rPr>
                <w:rFonts w:ascii="Helvetica" w:hAnsi="Helvetica"/>
                <w:sz w:val="20"/>
                <w:szCs w:val="22"/>
              </w:rPr>
              <w:t>Aulas expositivas</w:t>
            </w:r>
            <w:r w:rsidR="003B0BDC">
              <w:rPr>
                <w:rFonts w:ascii="Helvetica" w:hAnsi="Helvetica"/>
                <w:sz w:val="20"/>
                <w:szCs w:val="22"/>
              </w:rPr>
              <w:t xml:space="preserve"> e dialogadas</w:t>
            </w:r>
            <w:r w:rsidRPr="00882BAB">
              <w:rPr>
                <w:rFonts w:ascii="Helvetica" w:hAnsi="Helvetica"/>
                <w:sz w:val="20"/>
                <w:szCs w:val="22"/>
              </w:rPr>
              <w:t>, exemplos resolvidos em sala</w:t>
            </w:r>
            <w:r w:rsidR="007A22E7">
              <w:rPr>
                <w:rFonts w:ascii="Helvetica" w:hAnsi="Helvetica"/>
                <w:sz w:val="20"/>
                <w:szCs w:val="22"/>
              </w:rPr>
              <w:t xml:space="preserve"> e laboratório</w:t>
            </w:r>
            <w:r w:rsidRPr="00882BAB">
              <w:rPr>
                <w:rFonts w:ascii="Helvetica" w:hAnsi="Helvetica"/>
                <w:sz w:val="20"/>
                <w:szCs w:val="22"/>
              </w:rPr>
              <w:t>, exercícios propostos em sala</w:t>
            </w:r>
            <w:r w:rsidR="007A22E7">
              <w:rPr>
                <w:rFonts w:ascii="Helvetica" w:hAnsi="Helvetica"/>
                <w:sz w:val="20"/>
                <w:szCs w:val="22"/>
              </w:rPr>
              <w:t xml:space="preserve"> e laboratório</w:t>
            </w:r>
            <w:r w:rsidRPr="00882BAB">
              <w:rPr>
                <w:rFonts w:ascii="Helvetica" w:hAnsi="Helvetica"/>
                <w:sz w:val="20"/>
                <w:szCs w:val="22"/>
              </w:rPr>
              <w:t>, uso do laboratório de informática</w:t>
            </w:r>
            <w:r w:rsidR="003B0BDC">
              <w:rPr>
                <w:rFonts w:ascii="Helvetica" w:hAnsi="Helvetica"/>
                <w:sz w:val="20"/>
                <w:szCs w:val="22"/>
              </w:rPr>
              <w:t xml:space="preserve"> e estudos de caso</w:t>
            </w:r>
            <w:r w:rsidRPr="00882BAB">
              <w:rPr>
                <w:rFonts w:ascii="Helvetica" w:hAnsi="Helvetica"/>
                <w:sz w:val="20"/>
                <w:szCs w:val="22"/>
              </w:rPr>
              <w:t>.</w:t>
            </w:r>
          </w:p>
        </w:tc>
      </w:tr>
    </w:tbl>
    <w:p w14:paraId="2396AB6A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78A4F208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3ACBAF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Recursos Didáticos</w:t>
            </w:r>
          </w:p>
        </w:tc>
      </w:tr>
      <w:tr w:rsidR="00BF0F69" w:rsidRPr="00882BAB" w14:paraId="15BE91F7" w14:textId="77777777">
        <w:trPr>
          <w:trHeight w:val="491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079A" w14:textId="0B4AF98B" w:rsidR="00BF0F69" w:rsidRPr="00882BAB" w:rsidRDefault="004A5A02" w:rsidP="007E2673">
            <w:pPr>
              <w:pStyle w:val="Recuodecorpodetexto31"/>
              <w:snapToGrid w:val="0"/>
              <w:ind w:left="0"/>
              <w:jc w:val="both"/>
              <w:rPr>
                <w:rFonts w:ascii="Helvetica" w:hAnsi="Helvetica"/>
                <w:sz w:val="20"/>
                <w:szCs w:val="22"/>
              </w:rPr>
            </w:pPr>
            <w:r w:rsidRPr="00882BAB">
              <w:rPr>
                <w:rFonts w:ascii="Helvetica" w:hAnsi="Helvetica"/>
                <w:sz w:val="20"/>
                <w:szCs w:val="22"/>
              </w:rPr>
              <w:lastRenderedPageBreak/>
              <w:t>Quadro branco e pincel; Quadro negro e giz; Laboratório de informática;</w:t>
            </w:r>
            <w:r w:rsidR="009C105E">
              <w:rPr>
                <w:rFonts w:ascii="Helvetica" w:hAnsi="Helvetica"/>
                <w:sz w:val="20"/>
                <w:szCs w:val="22"/>
              </w:rPr>
              <w:t xml:space="preserve"> Linguagem de programação</w:t>
            </w:r>
            <w:r w:rsidR="007E2673">
              <w:rPr>
                <w:rFonts w:ascii="Helvetica" w:hAnsi="Helvetica"/>
                <w:sz w:val="20"/>
                <w:szCs w:val="22"/>
              </w:rPr>
              <w:t xml:space="preserve"> C</w:t>
            </w:r>
            <w:r w:rsidR="009C105E">
              <w:rPr>
                <w:rFonts w:ascii="Helvetica" w:hAnsi="Helvetica"/>
                <w:sz w:val="20"/>
                <w:szCs w:val="22"/>
              </w:rPr>
              <w:t>;</w:t>
            </w:r>
            <w:r w:rsidR="007A22E7">
              <w:rPr>
                <w:rFonts w:ascii="Helvetica" w:hAnsi="Helvetica"/>
                <w:sz w:val="20"/>
                <w:szCs w:val="22"/>
              </w:rPr>
              <w:t xml:space="preserve"> </w:t>
            </w:r>
            <w:r w:rsidRPr="00882BAB">
              <w:rPr>
                <w:rFonts w:ascii="Helvetica" w:hAnsi="Helvetica"/>
                <w:sz w:val="20"/>
                <w:szCs w:val="22"/>
              </w:rPr>
              <w:t>Datashow.</w:t>
            </w:r>
          </w:p>
        </w:tc>
      </w:tr>
    </w:tbl>
    <w:p w14:paraId="4AF25D50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4D5D4D8C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F2A2D3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sz w:val="22"/>
                <w:szCs w:val="22"/>
              </w:rPr>
              <w:t>Bibliografia</w:t>
            </w:r>
          </w:p>
        </w:tc>
      </w:tr>
      <w:tr w:rsidR="00BF0F69" w:rsidRPr="00882BAB" w14:paraId="1512EC5C" w14:textId="77777777">
        <w:trPr>
          <w:trHeight w:val="1355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180" w14:textId="77777777" w:rsidR="007012D2" w:rsidRPr="00C56747" w:rsidRDefault="007012D2" w:rsidP="007012D2">
            <w:pPr>
              <w:snapToGrid w:val="0"/>
              <w:jc w:val="both"/>
              <w:rPr>
                <w:rFonts w:ascii="Helvetica" w:hAnsi="Helvetica"/>
                <w:b/>
              </w:rPr>
            </w:pPr>
            <w:r w:rsidRPr="00C56747">
              <w:rPr>
                <w:rFonts w:ascii="Helvetica" w:hAnsi="Helvetica"/>
                <w:b/>
              </w:rPr>
              <w:t>Básica:</w:t>
            </w:r>
          </w:p>
          <w:p w14:paraId="228DA4D0" w14:textId="77777777" w:rsidR="007012D2" w:rsidRDefault="007012D2" w:rsidP="007012D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r w:rsidRPr="00C676CE">
              <w:rPr>
                <w:rFonts w:ascii="Helvetica" w:hAnsi="Helvetica"/>
                <w:color w:val="000000"/>
                <w:szCs w:val="24"/>
                <w:lang w:eastAsia="en-US"/>
              </w:rPr>
              <w:t>Laureano, Marcos. Estrutura de Dados com Algori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>tmos e C. Ed. 01, 2008. Disponí</w:t>
            </w:r>
            <w:r w:rsidRPr="00C676CE">
              <w:rPr>
                <w:rFonts w:ascii="Helvetica" w:hAnsi="Helvetica"/>
                <w:color w:val="000000"/>
                <w:szCs w:val="24"/>
                <w:lang w:eastAsia="en-US"/>
              </w:rPr>
              <w:t>vel em: &lt;www.mlaureano.org/livro/livro_estrutura_c onta.pdf&gt;</w:t>
            </w:r>
          </w:p>
          <w:p w14:paraId="2EF87609" w14:textId="77777777" w:rsidR="007012D2" w:rsidRDefault="007012D2" w:rsidP="007012D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Veloso, Paulo et </w:t>
            </w:r>
            <w:proofErr w:type="spellStart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alli</w:t>
            </w:r>
            <w:proofErr w:type="spellEnd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. Estrutura de Dados. 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>Rio de Janeiro, Ed. Campus, 1986</w:t>
            </w:r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.</w:t>
            </w:r>
          </w:p>
          <w:p w14:paraId="0CD51323" w14:textId="77777777" w:rsidR="007012D2" w:rsidRDefault="007012D2" w:rsidP="007012D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r w:rsidRPr="00806B82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Aaron M. </w:t>
            </w:r>
            <w:proofErr w:type="spellStart"/>
            <w:r w:rsidRPr="00806B82">
              <w:rPr>
                <w:rFonts w:ascii="Helvetica" w:hAnsi="Helvetica"/>
                <w:color w:val="000000"/>
                <w:szCs w:val="24"/>
                <w:lang w:eastAsia="en-US"/>
              </w:rPr>
              <w:t>Tenenbaum</w:t>
            </w:r>
            <w:proofErr w:type="spellEnd"/>
            <w:r>
              <w:rPr>
                <w:rFonts w:ascii="Helvetica" w:hAnsi="Helvetica"/>
                <w:color w:val="000000"/>
                <w:szCs w:val="24"/>
                <w:lang w:eastAsia="en-US"/>
              </w:rPr>
              <w:t xml:space="preserve"> et </w:t>
            </w:r>
            <w:proofErr w:type="spellStart"/>
            <w:r>
              <w:rPr>
                <w:rFonts w:ascii="Helvetica" w:hAnsi="Helvetica"/>
                <w:color w:val="000000"/>
                <w:szCs w:val="24"/>
                <w:lang w:eastAsia="en-US"/>
              </w:rPr>
              <w:t>all</w:t>
            </w:r>
            <w:proofErr w:type="spellEnd"/>
            <w:r w:rsidRPr="00806B82">
              <w:rPr>
                <w:rFonts w:ascii="Helvetica" w:hAnsi="Helvetica"/>
                <w:color w:val="000000"/>
                <w:szCs w:val="24"/>
                <w:lang w:eastAsia="en-US"/>
              </w:rPr>
              <w:t>.; Estrutura de Dados Usando C. Ed. Makron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>,</w:t>
            </w:r>
            <w:r w:rsidRPr="00806B82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 1995.</w:t>
            </w:r>
          </w:p>
          <w:p w14:paraId="654BCD5A" w14:textId="77777777" w:rsidR="007012D2" w:rsidRPr="00C56747" w:rsidRDefault="007012D2" w:rsidP="007012D2">
            <w:pPr>
              <w:jc w:val="both"/>
              <w:rPr>
                <w:rFonts w:ascii="Helvetica" w:hAnsi="Helvetica"/>
                <w:b/>
                <w:sz w:val="16"/>
              </w:rPr>
            </w:pPr>
          </w:p>
          <w:p w14:paraId="2811D2E8" w14:textId="77777777" w:rsidR="007012D2" w:rsidRPr="00C56747" w:rsidRDefault="007012D2" w:rsidP="007012D2">
            <w:pPr>
              <w:jc w:val="both"/>
              <w:rPr>
                <w:rFonts w:ascii="Helvetica" w:hAnsi="Helvetica"/>
                <w:b/>
              </w:rPr>
            </w:pPr>
            <w:r w:rsidRPr="00C56747">
              <w:rPr>
                <w:rFonts w:ascii="Helvetica" w:hAnsi="Helvetica"/>
                <w:b/>
              </w:rPr>
              <w:t>Complementar:</w:t>
            </w:r>
          </w:p>
          <w:p w14:paraId="4ED4E69F" w14:textId="77777777" w:rsidR="007012D2" w:rsidRDefault="007012D2" w:rsidP="007012D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r w:rsidRPr="008F1BA7">
              <w:rPr>
                <w:rFonts w:ascii="Helvetica" w:hAnsi="Helvetica"/>
                <w:color w:val="000000"/>
                <w:szCs w:val="24"/>
                <w:lang w:eastAsia="en-US"/>
              </w:rPr>
              <w:t>Guimaraes &amp; Lages - Algoritmos e Estruturas de Dados - Livros técnicos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 xml:space="preserve"> e científicos editora S/A, 2012</w:t>
            </w:r>
            <w:r w:rsidRPr="008F1BA7">
              <w:rPr>
                <w:rFonts w:ascii="Helvetica" w:hAnsi="Helvetica"/>
                <w:color w:val="000000"/>
                <w:szCs w:val="24"/>
                <w:lang w:eastAsia="en-US"/>
              </w:rPr>
              <w:t>.</w:t>
            </w:r>
          </w:p>
          <w:p w14:paraId="58A04185" w14:textId="77777777" w:rsidR="007012D2" w:rsidRDefault="007012D2" w:rsidP="007012D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proofErr w:type="spellStart"/>
            <w:r>
              <w:rPr>
                <w:rFonts w:ascii="Helvetica" w:hAnsi="Helvetica"/>
                <w:color w:val="000000"/>
                <w:szCs w:val="24"/>
                <w:lang w:eastAsia="en-US"/>
              </w:rPr>
              <w:t>Forbellone</w:t>
            </w:r>
            <w:proofErr w:type="spellEnd"/>
            <w:r>
              <w:rPr>
                <w:rFonts w:ascii="Helvetica" w:hAnsi="Helvetica"/>
                <w:color w:val="000000"/>
                <w:szCs w:val="24"/>
                <w:lang w:eastAsia="en-US"/>
              </w:rPr>
              <w:t>, André Luiz Villar</w:t>
            </w:r>
            <w:r w:rsidRPr="002B4D92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. Lógica de programação: a construção de algoritmos e estrutura de dados. 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 xml:space="preserve">São Paulo, Pearson </w:t>
            </w:r>
            <w:proofErr w:type="spellStart"/>
            <w:r>
              <w:rPr>
                <w:rFonts w:ascii="Helvetica" w:hAnsi="Helvetica"/>
                <w:color w:val="000000"/>
                <w:szCs w:val="24"/>
                <w:lang w:eastAsia="en-US"/>
              </w:rPr>
              <w:t>Education</w:t>
            </w:r>
            <w:proofErr w:type="spellEnd"/>
            <w:r>
              <w:rPr>
                <w:rFonts w:ascii="Helvetica" w:hAnsi="Helvetica"/>
                <w:color w:val="000000"/>
                <w:szCs w:val="24"/>
                <w:lang w:eastAsia="en-US"/>
              </w:rPr>
              <w:t>, 2000.</w:t>
            </w:r>
          </w:p>
          <w:p w14:paraId="16FE6A67" w14:textId="77777777" w:rsidR="007012D2" w:rsidRPr="005A59AE" w:rsidRDefault="007012D2" w:rsidP="007012D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Helvetica" w:hAnsi="Helvetica"/>
                <w:color w:val="FF6600"/>
                <w:szCs w:val="24"/>
                <w:lang w:eastAsia="en-US"/>
              </w:rPr>
            </w:pPr>
            <w:proofErr w:type="spellStart"/>
            <w:r w:rsidRPr="005A59AE">
              <w:rPr>
                <w:rFonts w:ascii="Helvetica" w:hAnsi="Helvetica"/>
                <w:color w:val="FF6600"/>
                <w:szCs w:val="24"/>
                <w:lang w:eastAsia="en-US"/>
              </w:rPr>
              <w:t>Schildt</w:t>
            </w:r>
            <w:proofErr w:type="spellEnd"/>
            <w:r w:rsidRPr="005A59AE">
              <w:rPr>
                <w:rFonts w:ascii="Helvetica" w:hAnsi="Helvetica"/>
                <w:color w:val="FF6600"/>
                <w:szCs w:val="24"/>
                <w:lang w:eastAsia="en-US"/>
              </w:rPr>
              <w:t>, H., C Completo e Total 3</w:t>
            </w:r>
            <w:r w:rsidRPr="005A59AE">
              <w:rPr>
                <w:rFonts w:ascii="Helvetica" w:hAnsi="Helvetica"/>
                <w:color w:val="FF6600"/>
                <w:szCs w:val="24"/>
                <w:vertAlign w:val="superscript"/>
                <w:lang w:eastAsia="en-US"/>
              </w:rPr>
              <w:t>a</w:t>
            </w:r>
            <w:r w:rsidRPr="005A59AE">
              <w:rPr>
                <w:rFonts w:ascii="Helvetica" w:hAnsi="Helvetica"/>
                <w:color w:val="FF6600"/>
                <w:szCs w:val="24"/>
                <w:lang w:eastAsia="en-US"/>
              </w:rPr>
              <w:t xml:space="preserve"> Edição. São Paulo: Makron books, 2008.</w:t>
            </w:r>
          </w:p>
          <w:p w14:paraId="3944B827" w14:textId="77777777" w:rsidR="007012D2" w:rsidRDefault="007012D2" w:rsidP="007012D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proofErr w:type="spellStart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Horowitz,E</w:t>
            </w:r>
            <w:proofErr w:type="spellEnd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 xml:space="preserve">.; </w:t>
            </w:r>
            <w:proofErr w:type="spellStart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Sahni,S</w:t>
            </w:r>
            <w:proofErr w:type="spellEnd"/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. Fundamentos de Estrutura de Dad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>os, Rio de Janeiro, Campus, 1987</w:t>
            </w:r>
            <w:r w:rsidRPr="00386E97">
              <w:rPr>
                <w:rFonts w:ascii="Helvetica" w:hAnsi="Helvetica"/>
                <w:color w:val="000000"/>
                <w:szCs w:val="24"/>
                <w:lang w:eastAsia="en-US"/>
              </w:rPr>
              <w:t>.</w:t>
            </w:r>
          </w:p>
          <w:p w14:paraId="1C5975A1" w14:textId="77777777" w:rsidR="007012D2" w:rsidRDefault="007012D2" w:rsidP="007012D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Helvetica" w:hAnsi="Helvetica"/>
                <w:color w:val="000000"/>
                <w:szCs w:val="24"/>
                <w:lang w:eastAsia="en-US"/>
              </w:rPr>
            </w:pPr>
            <w:proofErr w:type="spellStart"/>
            <w:r w:rsidRPr="00B85C9D">
              <w:rPr>
                <w:rFonts w:ascii="Helvetica" w:hAnsi="Helvetica"/>
                <w:color w:val="000000"/>
                <w:szCs w:val="24"/>
                <w:lang w:eastAsia="en-US"/>
              </w:rPr>
              <w:t>Farrer</w:t>
            </w:r>
            <w:proofErr w:type="spellEnd"/>
            <w:r w:rsidRPr="00B85C9D">
              <w:rPr>
                <w:rFonts w:ascii="Helvetica" w:hAnsi="Helvetica"/>
                <w:color w:val="000000"/>
                <w:szCs w:val="24"/>
                <w:lang w:eastAsia="en-US"/>
              </w:rPr>
              <w:t>, H. et al. Programação estruturada de computadores: algoritmos estruturados. Rio de Janeiro: LTC, 1999</w:t>
            </w:r>
            <w:r>
              <w:rPr>
                <w:rFonts w:ascii="Helvetica" w:hAnsi="Helvetica"/>
                <w:color w:val="000000"/>
                <w:szCs w:val="24"/>
                <w:lang w:eastAsia="en-US"/>
              </w:rPr>
              <w:t>.</w:t>
            </w:r>
          </w:p>
          <w:p w14:paraId="6A9C9BD3" w14:textId="49BD5B64" w:rsidR="008F1BA7" w:rsidRPr="002B4D92" w:rsidRDefault="008F1BA7" w:rsidP="00D62685">
            <w:pPr>
              <w:pStyle w:val="ListParagraph"/>
              <w:jc w:val="both"/>
              <w:rPr>
                <w:rFonts w:ascii="Helvetica" w:hAnsi="Helvetica"/>
                <w:b/>
              </w:rPr>
            </w:pPr>
          </w:p>
        </w:tc>
      </w:tr>
    </w:tbl>
    <w:p w14:paraId="12023ED2" w14:textId="77777777" w:rsidR="00BF0F69" w:rsidRPr="00882BAB" w:rsidRDefault="00BF0F69">
      <w:pPr>
        <w:rPr>
          <w:rFonts w:ascii="Helvetica" w:hAnsi="Helvetica"/>
        </w:rPr>
      </w:pP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16E9B4D3" w14:textId="77777777">
        <w:trPr>
          <w:trHeight w:val="432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B30B702" w14:textId="77777777" w:rsidR="00BF0F69" w:rsidRPr="00882BAB" w:rsidRDefault="00BF0F69">
            <w:pPr>
              <w:snapToGrid w:val="0"/>
              <w:rPr>
                <w:rFonts w:ascii="Helvetica" w:hAnsi="Helvetica"/>
                <w:b/>
                <w:bCs/>
                <w:kern w:val="1"/>
                <w:sz w:val="22"/>
                <w:szCs w:val="22"/>
              </w:rPr>
            </w:pPr>
            <w:r w:rsidRPr="00882BAB">
              <w:rPr>
                <w:rFonts w:ascii="Helvetica" w:hAnsi="Helvetica"/>
                <w:b/>
                <w:bCs/>
                <w:kern w:val="1"/>
                <w:sz w:val="22"/>
                <w:szCs w:val="22"/>
              </w:rPr>
              <w:t>Avaliação</w:t>
            </w:r>
          </w:p>
        </w:tc>
      </w:tr>
      <w:tr w:rsidR="00BF0F69" w:rsidRPr="00882BAB" w14:paraId="76842F32" w14:textId="77777777" w:rsidTr="00882BAB">
        <w:trPr>
          <w:trHeight w:val="581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C29F" w14:textId="56DF4945" w:rsidR="005A698A" w:rsidRPr="00882BAB" w:rsidRDefault="00882BAB" w:rsidP="00105844">
            <w:pPr>
              <w:pStyle w:val="BodyTextIndent"/>
              <w:snapToGrid w:val="0"/>
              <w:spacing w:after="0"/>
              <w:ind w:left="0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</w:rPr>
              <w:t xml:space="preserve">NB = </w:t>
            </w:r>
            <w:r w:rsidR="00495DBA">
              <w:rPr>
                <w:rFonts w:ascii="Helvetica" w:hAnsi="Helvetica"/>
              </w:rPr>
              <w:t>AP</w:t>
            </w:r>
            <w:r w:rsidR="00885D94" w:rsidRPr="00882BAB">
              <w:rPr>
                <w:rFonts w:ascii="Helvetica" w:hAnsi="Helvetica"/>
              </w:rPr>
              <w:t xml:space="preserve"> + A</w:t>
            </w:r>
            <w:r w:rsidR="00495DBA">
              <w:rPr>
                <w:rFonts w:ascii="Helvetica" w:hAnsi="Helvetica"/>
              </w:rPr>
              <w:t>F</w:t>
            </w:r>
            <w:r w:rsidRPr="00882BAB">
              <w:rPr>
                <w:rFonts w:ascii="Helvetica" w:hAnsi="Helvetica"/>
              </w:rPr>
              <w:t xml:space="preserve">, </w:t>
            </w:r>
            <w:r w:rsidR="0081571E">
              <w:rPr>
                <w:rFonts w:ascii="Helvetica" w:hAnsi="Helvetica"/>
              </w:rPr>
              <w:t xml:space="preserve">onde NB=&gt;Nota do bimestre; </w:t>
            </w:r>
            <w:r w:rsidR="00495DBA">
              <w:rPr>
                <w:rFonts w:ascii="Helvetica" w:hAnsi="Helvetica"/>
              </w:rPr>
              <w:t>AP</w:t>
            </w:r>
            <w:r w:rsidRPr="00882BAB">
              <w:rPr>
                <w:rFonts w:ascii="Helvetica" w:hAnsi="Helvetica"/>
              </w:rPr>
              <w:t>=&gt;</w:t>
            </w:r>
            <w:r w:rsidR="00495DBA">
              <w:rPr>
                <w:rFonts w:ascii="Helvetica" w:hAnsi="Helvetica"/>
              </w:rPr>
              <w:t xml:space="preserve">Avaliação processual </w:t>
            </w:r>
            <w:r w:rsidR="00105844">
              <w:rPr>
                <w:rFonts w:ascii="Helvetica" w:hAnsi="Helvetica"/>
              </w:rPr>
              <w:t>-</w:t>
            </w:r>
            <w:r w:rsidR="00495DBA">
              <w:rPr>
                <w:rFonts w:ascii="Helvetica" w:hAnsi="Helvetica"/>
              </w:rPr>
              <w:t xml:space="preserve"> peso 3; AF</w:t>
            </w:r>
            <w:r w:rsidRPr="00882BAB">
              <w:rPr>
                <w:rFonts w:ascii="Helvetica" w:hAnsi="Helvetica"/>
              </w:rPr>
              <w:t>=&gt;Avaliação</w:t>
            </w:r>
            <w:r w:rsidR="00495DBA">
              <w:rPr>
                <w:rFonts w:ascii="Helvetica" w:hAnsi="Helvetica"/>
              </w:rPr>
              <w:t xml:space="preserve"> Formal </w:t>
            </w:r>
            <w:r w:rsidR="00105844">
              <w:rPr>
                <w:rFonts w:ascii="Helvetica" w:hAnsi="Helvetica"/>
              </w:rPr>
              <w:t>-</w:t>
            </w:r>
            <w:r w:rsidR="00495DBA">
              <w:rPr>
                <w:rFonts w:ascii="Helvetica" w:hAnsi="Helvetica"/>
              </w:rPr>
              <w:t xml:space="preserve"> peso 7</w:t>
            </w:r>
            <w:r w:rsidRPr="00882BAB">
              <w:rPr>
                <w:rFonts w:ascii="Helvetica" w:hAnsi="Helvetica"/>
              </w:rPr>
              <w:t>;</w:t>
            </w:r>
          </w:p>
          <w:p w14:paraId="0F2AC2E9" w14:textId="67DD635E" w:rsidR="00882BAB" w:rsidRPr="00882BAB" w:rsidRDefault="00495DBA" w:rsidP="00105844">
            <w:pPr>
              <w:pStyle w:val="BodyTextIndent"/>
              <w:snapToGrid w:val="0"/>
              <w:spacing w:after="0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NF = (NB1 + NB2)/2</w:t>
            </w:r>
            <w:r w:rsidR="00882BAB" w:rsidRPr="00882BAB">
              <w:rPr>
                <w:rFonts w:ascii="Helvetica" w:hAnsi="Helvetica"/>
              </w:rPr>
              <w:t>,onde NF=&gt;Nota final; NB1=&gt;Nota 1º bimestre; NB2=&gt;Nota 2º bimestre;</w:t>
            </w:r>
          </w:p>
        </w:tc>
      </w:tr>
    </w:tbl>
    <w:p w14:paraId="4813871A" w14:textId="77777777" w:rsidR="00BF0F69" w:rsidRPr="00882BAB" w:rsidRDefault="00BF0F69">
      <w:pPr>
        <w:rPr>
          <w:rFonts w:ascii="Helvetica" w:hAnsi="Helvetica"/>
        </w:rPr>
      </w:pPr>
    </w:p>
    <w:p w14:paraId="3032C6B0" w14:textId="77777777" w:rsidR="00BF0F69" w:rsidRPr="00882BAB" w:rsidRDefault="00BF0F69">
      <w:pPr>
        <w:rPr>
          <w:rFonts w:ascii="Helvetica" w:hAnsi="Helvetica"/>
        </w:rPr>
      </w:pPr>
    </w:p>
    <w:tbl>
      <w:tblPr>
        <w:tblW w:w="9387" w:type="dxa"/>
        <w:tblInd w:w="-333" w:type="dxa"/>
        <w:tblLayout w:type="fixed"/>
        <w:tblLook w:val="0000" w:firstRow="0" w:lastRow="0" w:firstColumn="0" w:lastColumn="0" w:noHBand="0" w:noVBand="0"/>
      </w:tblPr>
      <w:tblGrid>
        <w:gridCol w:w="9387"/>
      </w:tblGrid>
      <w:tr w:rsidR="00BF0F69" w:rsidRPr="00882BAB" w14:paraId="59506A70" w14:textId="77777777" w:rsidTr="009C0DA7">
        <w:trPr>
          <w:trHeight w:val="486"/>
        </w:trPr>
        <w:tc>
          <w:tcPr>
            <w:tcW w:w="9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6FD2A67" w14:textId="77777777" w:rsidR="00BF0F69" w:rsidRPr="00882BAB" w:rsidRDefault="00BF0F69">
            <w:pPr>
              <w:pStyle w:val="Normal1"/>
              <w:snapToGrid w:val="0"/>
              <w:jc w:val="center"/>
              <w:rPr>
                <w:rFonts w:cs="Helvetica"/>
                <w:b/>
                <w:bCs/>
                <w:color w:val="000000"/>
              </w:rPr>
            </w:pPr>
            <w:r w:rsidRPr="00882BAB">
              <w:rPr>
                <w:rFonts w:cs="Helvetica"/>
                <w:b/>
                <w:bCs/>
                <w:color w:val="000000"/>
              </w:rPr>
              <w:t xml:space="preserve">DADOS DE APROVAÇÃO </w:t>
            </w:r>
          </w:p>
        </w:tc>
      </w:tr>
    </w:tbl>
    <w:p w14:paraId="7D102D4A" w14:textId="77777777" w:rsidR="00BF0F69" w:rsidRPr="00882BAB" w:rsidRDefault="00BF0F69">
      <w:pPr>
        <w:pStyle w:val="Normal1"/>
        <w:rPr>
          <w:sz w:val="20"/>
          <w:szCs w:val="20"/>
        </w:rPr>
      </w:pPr>
      <w:r w:rsidRPr="00882BAB">
        <w:rPr>
          <w:sz w:val="20"/>
          <w:szCs w:val="20"/>
        </w:rPr>
        <w:t xml:space="preserve">  </w:t>
      </w: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4671"/>
        <w:gridCol w:w="4716"/>
      </w:tblGrid>
      <w:tr w:rsidR="00BF0F69" w:rsidRPr="00882BAB" w14:paraId="3C604B27" w14:textId="77777777">
        <w:trPr>
          <w:trHeight w:val="559"/>
        </w:trPr>
        <w:tc>
          <w:tcPr>
            <w:tcW w:w="9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0A67195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2"/>
                <w:szCs w:val="22"/>
              </w:rPr>
            </w:pPr>
            <w:r w:rsidRPr="00882BAB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Professor responsável pela disciplina </w:t>
            </w:r>
          </w:p>
        </w:tc>
      </w:tr>
      <w:tr w:rsidR="00BF0F69" w:rsidRPr="00882BAB" w14:paraId="23323822" w14:textId="77777777">
        <w:trPr>
          <w:trHeight w:val="621"/>
        </w:trPr>
        <w:tc>
          <w:tcPr>
            <w:tcW w:w="9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F1E8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Nome: </w:t>
            </w:r>
            <w:proofErr w:type="spellStart"/>
            <w:r w:rsidR="00ED7794">
              <w:rPr>
                <w:rFonts w:cs="Helvetica"/>
                <w:bCs/>
                <w:color w:val="000000"/>
                <w:sz w:val="20"/>
                <w:szCs w:val="20"/>
              </w:rPr>
              <w:t>Sirlon</w:t>
            </w:r>
            <w:proofErr w:type="spellEnd"/>
            <w:r w:rsidR="00ED7794">
              <w:rPr>
                <w:rFonts w:cs="Helvetica"/>
                <w:bCs/>
                <w:color w:val="000000"/>
                <w:sz w:val="20"/>
                <w:szCs w:val="20"/>
              </w:rPr>
              <w:t xml:space="preserve"> Diniz de Carvalho</w:t>
            </w:r>
          </w:p>
          <w:p w14:paraId="2B6029D9" w14:textId="77777777" w:rsidR="00BF0F69" w:rsidRPr="00882BAB" w:rsidRDefault="00BF0F69" w:rsidP="005A698A">
            <w:pPr>
              <w:pStyle w:val="Normal1"/>
              <w:rPr>
                <w:rFonts w:cs="Helvetica"/>
                <w:bCs/>
                <w:color w:val="000000"/>
              </w:rPr>
            </w:pPr>
            <w:r w:rsidRPr="00882BAB">
              <w:rPr>
                <w:rFonts w:cs="Helvetica"/>
                <w:bCs/>
                <w:color w:val="000000"/>
              </w:rPr>
              <w:t xml:space="preserve"> </w:t>
            </w:r>
            <w:r w:rsidR="005A698A" w:rsidRPr="00882BAB">
              <w:rPr>
                <w:rFonts w:cs="Helvetica"/>
                <w:bCs/>
                <w:color w:val="000000"/>
              </w:rPr>
              <w:t xml:space="preserve"> </w:t>
            </w:r>
          </w:p>
        </w:tc>
      </w:tr>
      <w:tr w:rsidR="00BF0F69" w:rsidRPr="00882BAB" w14:paraId="79FAABA5" w14:textId="77777777">
        <w:trPr>
          <w:trHeight w:val="698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312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Coordenação de origem: </w:t>
            </w:r>
          </w:p>
          <w:p w14:paraId="1739F7C3" w14:textId="77777777" w:rsidR="00BF0F69" w:rsidRPr="00882BAB" w:rsidRDefault="00BF0F69">
            <w:pPr>
              <w:pStyle w:val="Default"/>
              <w:rPr>
                <w:rFonts w:ascii="Helvetica" w:hAnsi="Helvetica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AEBC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Regime de trabalho: </w:t>
            </w:r>
            <w:r w:rsidR="0093493C" w:rsidRPr="00882BAB">
              <w:rPr>
                <w:rFonts w:cs="Helvetica"/>
                <w:bCs/>
                <w:color w:val="000000"/>
                <w:sz w:val="20"/>
                <w:szCs w:val="20"/>
              </w:rPr>
              <w:t>DE</w:t>
            </w:r>
          </w:p>
          <w:p w14:paraId="0456334C" w14:textId="77777777" w:rsidR="00BF0F69" w:rsidRPr="00882BAB" w:rsidRDefault="005A698A">
            <w:pPr>
              <w:pStyle w:val="Default"/>
              <w:rPr>
                <w:rFonts w:ascii="Helvetica" w:hAnsi="Helvetica"/>
              </w:rPr>
            </w:pPr>
            <w:r w:rsidRPr="00882BAB">
              <w:rPr>
                <w:rFonts w:ascii="Helvetica" w:hAnsi="Helvetica"/>
              </w:rPr>
              <w:t xml:space="preserve"> </w:t>
            </w:r>
          </w:p>
        </w:tc>
      </w:tr>
    </w:tbl>
    <w:p w14:paraId="2097CC42" w14:textId="77777777" w:rsidR="00BF0F69" w:rsidRPr="00882BAB" w:rsidRDefault="00BF0F69">
      <w:pPr>
        <w:pStyle w:val="Normal1"/>
        <w:rPr>
          <w:sz w:val="20"/>
          <w:szCs w:val="20"/>
        </w:rPr>
      </w:pPr>
      <w:r w:rsidRPr="00882BAB">
        <w:rPr>
          <w:sz w:val="20"/>
          <w:szCs w:val="20"/>
        </w:rPr>
        <w:t xml:space="preserve">  </w:t>
      </w:r>
    </w:p>
    <w:tbl>
      <w:tblPr>
        <w:tblW w:w="0" w:type="auto"/>
        <w:tblInd w:w="-333" w:type="dxa"/>
        <w:tblLayout w:type="fixed"/>
        <w:tblLook w:val="0000" w:firstRow="0" w:lastRow="0" w:firstColumn="0" w:lastColumn="0" w:noHBand="0" w:noVBand="0"/>
      </w:tblPr>
      <w:tblGrid>
        <w:gridCol w:w="4654"/>
        <w:gridCol w:w="4733"/>
      </w:tblGrid>
      <w:tr w:rsidR="00BF0F69" w:rsidRPr="00882BAB" w14:paraId="2CAD169A" w14:textId="77777777">
        <w:trPr>
          <w:trHeight w:val="378"/>
        </w:trPr>
        <w:tc>
          <w:tcPr>
            <w:tcW w:w="9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83C86E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2"/>
                <w:szCs w:val="22"/>
              </w:rPr>
            </w:pPr>
            <w:r w:rsidRPr="00882BAB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Assinatura </w:t>
            </w:r>
          </w:p>
        </w:tc>
      </w:tr>
      <w:tr w:rsidR="00BF0F69" w:rsidRPr="00882BAB" w14:paraId="4805DF80" w14:textId="77777777">
        <w:trPr>
          <w:trHeight w:val="424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8E87E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Professor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D563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Coordenação </w:t>
            </w:r>
          </w:p>
        </w:tc>
      </w:tr>
      <w:tr w:rsidR="00BF0F69" w:rsidRPr="00882BAB" w14:paraId="03105A35" w14:textId="77777777">
        <w:trPr>
          <w:trHeight w:val="777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C159B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A88E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561583B" w14:textId="77777777" w:rsidR="00BF0F69" w:rsidRPr="00882BAB" w:rsidRDefault="00BF0F69">
      <w:pPr>
        <w:pStyle w:val="Normal1"/>
      </w:pPr>
    </w:p>
    <w:tbl>
      <w:tblPr>
        <w:tblW w:w="0" w:type="auto"/>
        <w:tblInd w:w="2829" w:type="dxa"/>
        <w:tblLayout w:type="fixed"/>
        <w:tblLook w:val="0000" w:firstRow="0" w:lastRow="0" w:firstColumn="0" w:lastColumn="0" w:noHBand="0" w:noVBand="0"/>
      </w:tblPr>
      <w:tblGrid>
        <w:gridCol w:w="2937"/>
      </w:tblGrid>
      <w:tr w:rsidR="00BF0F69" w:rsidRPr="00882BAB" w14:paraId="064F1185" w14:textId="77777777">
        <w:trPr>
          <w:trHeight w:val="35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829306" w14:textId="77777777" w:rsidR="00BF0F69" w:rsidRPr="00882BAB" w:rsidRDefault="00BF0F69" w:rsidP="00882BAB">
            <w:pPr>
              <w:pStyle w:val="Normal1"/>
              <w:snapToGrid w:val="0"/>
              <w:jc w:val="center"/>
              <w:rPr>
                <w:rFonts w:cs="Helvetica"/>
                <w:b/>
                <w:bCs/>
                <w:color w:val="000000"/>
                <w:sz w:val="22"/>
                <w:szCs w:val="22"/>
              </w:rPr>
            </w:pPr>
            <w:r w:rsidRPr="00882BAB">
              <w:rPr>
                <w:rFonts w:cs="Helvetica"/>
                <w:b/>
                <w:bCs/>
                <w:color w:val="000000"/>
                <w:sz w:val="22"/>
                <w:szCs w:val="22"/>
              </w:rPr>
              <w:t>Data de aprovação</w:t>
            </w:r>
          </w:p>
        </w:tc>
      </w:tr>
      <w:tr w:rsidR="00BF0F69" w:rsidRPr="00882BAB" w14:paraId="4E932A2E" w14:textId="77777777">
        <w:trPr>
          <w:trHeight w:val="682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19B" w14:textId="77777777" w:rsidR="00BF0F69" w:rsidRPr="00882BAB" w:rsidRDefault="00BF0F69">
            <w:pPr>
              <w:pStyle w:val="Normal1"/>
              <w:snapToGrid w:val="0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882BAB">
              <w:rPr>
                <w:rFonts w:cs="Helvetica"/>
                <w:b/>
                <w:bCs/>
                <w:color w:val="000000"/>
                <w:sz w:val="20"/>
                <w:szCs w:val="20"/>
              </w:rPr>
              <w:lastRenderedPageBreak/>
              <w:t xml:space="preserve">  </w:t>
            </w:r>
          </w:p>
        </w:tc>
      </w:tr>
    </w:tbl>
    <w:p w14:paraId="7EC5FC80" w14:textId="77777777" w:rsidR="00607CF3" w:rsidRPr="00882BAB" w:rsidRDefault="00607CF3">
      <w:pPr>
        <w:rPr>
          <w:rFonts w:ascii="Helvetica" w:hAnsi="Helvetica"/>
        </w:rPr>
      </w:pPr>
    </w:p>
    <w:p w14:paraId="0C74B9E2" w14:textId="77777777" w:rsidR="000A4BF7" w:rsidRPr="00882BAB" w:rsidRDefault="000A4BF7" w:rsidP="009C0DA7">
      <w:pPr>
        <w:suppressAutoHyphens w:val="0"/>
        <w:autoSpaceDE w:val="0"/>
        <w:autoSpaceDN w:val="0"/>
        <w:adjustRightInd w:val="0"/>
        <w:rPr>
          <w:rFonts w:ascii="Helvetica" w:hAnsi="Helvetica" w:cs="MyriadPro-Light"/>
          <w:sz w:val="22"/>
          <w:szCs w:val="22"/>
          <w:lang w:eastAsia="pt-BR"/>
        </w:rPr>
      </w:pPr>
    </w:p>
    <w:p w14:paraId="750BBE7B" w14:textId="77777777" w:rsidR="000A4BF7" w:rsidRPr="00882BAB" w:rsidRDefault="000A4BF7" w:rsidP="000A4BF7">
      <w:pPr>
        <w:rPr>
          <w:rFonts w:ascii="Helvetica" w:hAnsi="Helvetica"/>
        </w:rPr>
      </w:pPr>
    </w:p>
    <w:sectPr w:rsidR="000A4BF7" w:rsidRPr="00882BAB">
      <w:headerReference w:type="default" r:id="rId9"/>
      <w:footnotePr>
        <w:pos w:val="beneathText"/>
      </w:footnotePr>
      <w:pgSz w:w="11905" w:h="16837"/>
      <w:pgMar w:top="1417" w:right="1701" w:bottom="1417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9A245" w14:textId="77777777" w:rsidR="001F2DDD" w:rsidRDefault="001F2DDD">
      <w:r>
        <w:separator/>
      </w:r>
    </w:p>
  </w:endnote>
  <w:endnote w:type="continuationSeparator" w:id="0">
    <w:p w14:paraId="00FD15D1" w14:textId="77777777" w:rsidR="001F2DDD" w:rsidRDefault="001F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Pro-Light">
    <w:altName w:val="Arial"/>
    <w:charset w:val="00"/>
    <w:family w:val="swiss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77B67" w14:textId="77777777" w:rsidR="001F2DDD" w:rsidRDefault="001F2DDD">
      <w:r>
        <w:separator/>
      </w:r>
    </w:p>
  </w:footnote>
  <w:footnote w:type="continuationSeparator" w:id="0">
    <w:p w14:paraId="0A5BA656" w14:textId="77777777" w:rsidR="001F2DDD" w:rsidRDefault="001F2D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33" w:type="dxa"/>
      <w:tblLayout w:type="fixed"/>
      <w:tblLook w:val="0000" w:firstRow="0" w:lastRow="0" w:firstColumn="0" w:lastColumn="0" w:noHBand="0" w:noVBand="0"/>
    </w:tblPr>
    <w:tblGrid>
      <w:gridCol w:w="2127"/>
      <w:gridCol w:w="5812"/>
      <w:gridCol w:w="1448"/>
    </w:tblGrid>
    <w:tr w:rsidR="001F2DDD" w14:paraId="0998CF4B" w14:textId="77777777">
      <w:trPr>
        <w:trHeight w:hRule="exact" w:val="930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AEC67AA" w14:textId="77777777" w:rsidR="001F2DDD" w:rsidRDefault="001F2DDD">
          <w:pPr>
            <w:pStyle w:val="Header"/>
            <w:widowControl w:val="0"/>
            <w:tabs>
              <w:tab w:val="clear" w:pos="4419"/>
              <w:tab w:val="clear" w:pos="8838"/>
            </w:tabs>
            <w:snapToGrid w:val="0"/>
            <w:jc w:val="center"/>
            <w:rPr>
              <w:rFonts w:ascii="Arial" w:hAnsi="Arial"/>
              <w:kern w:val="1"/>
              <w:sz w:val="22"/>
            </w:rPr>
          </w:pPr>
          <w:r>
            <w:rPr>
              <w:rFonts w:ascii="Arial" w:hAnsi="Arial"/>
              <w:noProof/>
              <w:kern w:val="24"/>
              <w:sz w:val="22"/>
              <w:lang w:val="en-US" w:eastAsia="en-US"/>
            </w:rPr>
            <w:drawing>
              <wp:inline distT="0" distB="0" distL="0" distR="0" wp14:anchorId="0D646565" wp14:editId="5F929DF2">
                <wp:extent cx="1129665" cy="652145"/>
                <wp:effectExtent l="0" t="0" r="0" b="8255"/>
                <wp:docPr id="2" name="Picture 1" descr="Logo_IF_goiania_reduz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F_goiania_reduzi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A51B305" w14:textId="77777777" w:rsidR="001F2DDD" w:rsidRDefault="001F2DDD">
          <w:pPr>
            <w:pStyle w:val="Header"/>
            <w:widowControl w:val="0"/>
            <w:tabs>
              <w:tab w:val="clear" w:pos="4419"/>
              <w:tab w:val="clear" w:pos="8838"/>
            </w:tabs>
            <w:snapToGrid w:val="0"/>
            <w:jc w:val="center"/>
            <w:rPr>
              <w:rFonts w:ascii="Helvetica" w:hAnsi="Helvetica" w:cs="Helvetica"/>
              <w:b/>
              <w:kern w:val="1"/>
            </w:rPr>
          </w:pPr>
          <w:r>
            <w:rPr>
              <w:rFonts w:ascii="Helvetica" w:hAnsi="Helvetica" w:cs="Helvetica"/>
              <w:b/>
              <w:kern w:val="1"/>
            </w:rPr>
            <w:t>Ministério da Educação</w:t>
          </w:r>
        </w:p>
        <w:p w14:paraId="5B4DA945" w14:textId="77777777" w:rsidR="001F2DDD" w:rsidRDefault="001F2DD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 w:cs="Helvetica"/>
              <w:b/>
              <w:kern w:val="1"/>
            </w:rPr>
          </w:pPr>
          <w:r>
            <w:rPr>
              <w:rFonts w:ascii="Helvetica" w:hAnsi="Helvetica" w:cs="Helvetica"/>
              <w:b/>
              <w:kern w:val="1"/>
            </w:rPr>
            <w:t>Instituto Federal de Goiás</w:t>
          </w:r>
        </w:p>
        <w:p w14:paraId="4D63AFD5" w14:textId="77777777" w:rsidR="001F2DDD" w:rsidRDefault="001F2DD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 w:cs="Helvetica"/>
              <w:b/>
              <w:kern w:val="1"/>
            </w:rPr>
          </w:pPr>
          <w:r>
            <w:rPr>
              <w:rFonts w:ascii="Helvetica" w:hAnsi="Helvetica" w:cs="Helvetica"/>
              <w:b/>
              <w:kern w:val="1"/>
            </w:rPr>
            <w:t>Campus Goiânia</w:t>
          </w:r>
        </w:p>
        <w:p w14:paraId="045D4A36" w14:textId="77777777" w:rsidR="001F2DDD" w:rsidRDefault="001F2DDD">
          <w:pPr>
            <w:pStyle w:val="Header"/>
            <w:widowControl w:val="0"/>
            <w:tabs>
              <w:tab w:val="clear" w:pos="4419"/>
              <w:tab w:val="clear" w:pos="8838"/>
            </w:tabs>
            <w:jc w:val="center"/>
            <w:rPr>
              <w:rFonts w:ascii="Helvetica" w:hAnsi="Helvetica" w:cs="Helvetica"/>
              <w:b/>
              <w:kern w:val="1"/>
            </w:rPr>
          </w:pPr>
          <w:r>
            <w:rPr>
              <w:rFonts w:ascii="Helvetica" w:hAnsi="Helvetica" w:cs="Helvetica"/>
              <w:b/>
              <w:kern w:val="1"/>
            </w:rPr>
            <w:t>Departamento de Áreas Acadêmicas IV</w:t>
          </w:r>
        </w:p>
      </w:tc>
      <w:tc>
        <w:tcPr>
          <w:tcW w:w="144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F4A634" w14:textId="77777777" w:rsidR="001F2DDD" w:rsidRDefault="001F2DDD">
          <w:pPr>
            <w:snapToGrid w:val="0"/>
            <w:spacing w:line="360" w:lineRule="auto"/>
            <w:jc w:val="center"/>
          </w:pPr>
          <w:r>
            <w:rPr>
              <w:rFonts w:ascii="Helvetica" w:hAnsi="Helvetica" w:cs="Helvetica"/>
              <w:b/>
              <w:kern w:val="1"/>
            </w:rPr>
            <w:t xml:space="preserve">Pág. </w:t>
          </w:r>
          <w:r>
            <w:rPr>
              <w:rFonts w:cs="Helvetica"/>
              <w:b/>
              <w:kern w:val="1"/>
            </w:rPr>
            <w:fldChar w:fldCharType="begin"/>
          </w:r>
          <w:r>
            <w:rPr>
              <w:rFonts w:cs="Helvetica"/>
              <w:b/>
              <w:kern w:val="1"/>
            </w:rPr>
            <w:instrText xml:space="preserve"> PAGE </w:instrText>
          </w:r>
          <w:r>
            <w:rPr>
              <w:rFonts w:cs="Helvetica"/>
              <w:b/>
              <w:kern w:val="1"/>
            </w:rPr>
            <w:fldChar w:fldCharType="separate"/>
          </w:r>
          <w:r w:rsidR="00F2634B">
            <w:rPr>
              <w:rFonts w:cs="Helvetica"/>
              <w:b/>
              <w:noProof/>
              <w:kern w:val="1"/>
            </w:rPr>
            <w:t>1</w:t>
          </w:r>
          <w:r>
            <w:rPr>
              <w:rFonts w:cs="Helvetica"/>
              <w:b/>
              <w:kern w:val="1"/>
            </w:rPr>
            <w:fldChar w:fldCharType="end"/>
          </w:r>
        </w:p>
      </w:tc>
    </w:tr>
    <w:tr w:rsidR="001F2DDD" w14:paraId="435E6161" w14:textId="77777777">
      <w:trPr>
        <w:trHeight w:hRule="exact" w:val="707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6551EC7" w14:textId="77777777" w:rsidR="001F2DDD" w:rsidRDefault="001F2DDD"/>
      </w:tc>
      <w:tc>
        <w:tcPr>
          <w:tcW w:w="5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A8A8A6A" w14:textId="77777777" w:rsidR="001F2DDD" w:rsidRDefault="001F2DDD">
          <w:pPr>
            <w:pStyle w:val="Header"/>
            <w:widowControl w:val="0"/>
            <w:snapToGrid w:val="0"/>
            <w:jc w:val="center"/>
            <w:rPr>
              <w:rFonts w:ascii="Helvetica" w:hAnsi="Helvetica" w:cs="Helvetica"/>
              <w:b/>
              <w:kern w:val="1"/>
            </w:rPr>
          </w:pPr>
          <w:r>
            <w:rPr>
              <w:rFonts w:ascii="Helvetica" w:hAnsi="Helvetica" w:cs="Helvetica"/>
              <w:b/>
              <w:kern w:val="1"/>
            </w:rPr>
            <w:t>Plano de Ensino da Disciplina</w:t>
          </w:r>
        </w:p>
        <w:p w14:paraId="3FECE158" w14:textId="77777777" w:rsidR="001F2DDD" w:rsidRDefault="001F2DDD" w:rsidP="00013F98">
          <w:pPr>
            <w:pStyle w:val="Header"/>
            <w:widowControl w:val="0"/>
            <w:jc w:val="center"/>
            <w:rPr>
              <w:rFonts w:ascii="Helvetica" w:hAnsi="Helvetica" w:cs="Helvetica"/>
              <w:b/>
              <w:kern w:val="1"/>
              <w:sz w:val="28"/>
              <w:szCs w:val="28"/>
            </w:rPr>
          </w:pPr>
          <w:r>
            <w:rPr>
              <w:rFonts w:ascii="Helvetica" w:hAnsi="Helvetica" w:cs="Helvetica"/>
              <w:b/>
              <w:kern w:val="1"/>
              <w:sz w:val="28"/>
              <w:szCs w:val="28"/>
            </w:rPr>
            <w:t>Estrutura de Dados I</w:t>
          </w:r>
        </w:p>
      </w:tc>
      <w:tc>
        <w:tcPr>
          <w:tcW w:w="144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8DC8D4" w14:textId="77777777" w:rsidR="001F2DDD" w:rsidRDefault="001F2DDD"/>
      </w:tc>
    </w:tr>
  </w:tbl>
  <w:p w14:paraId="16CAA387" w14:textId="77777777" w:rsidR="001F2DDD" w:rsidRDefault="001F2D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AA42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8"/>
    <w:lvl w:ilvl="0">
      <w:start w:val="1"/>
      <w:numFmt w:val="bullet"/>
      <w:lvlText w:val=""/>
      <w:lvlJc w:val="left"/>
      <w:pPr>
        <w:tabs>
          <w:tab w:val="num" w:pos="1068"/>
        </w:tabs>
        <w:ind w:left="1048" w:hanging="34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14C8035A"/>
    <w:multiLevelType w:val="hybridMultilevel"/>
    <w:tmpl w:val="A16A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D56B7"/>
    <w:multiLevelType w:val="hybridMultilevel"/>
    <w:tmpl w:val="F0C6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43634"/>
    <w:multiLevelType w:val="hybridMultilevel"/>
    <w:tmpl w:val="BAF61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3614B6"/>
    <w:multiLevelType w:val="hybridMultilevel"/>
    <w:tmpl w:val="F0C6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A7ACD"/>
    <w:multiLevelType w:val="hybridMultilevel"/>
    <w:tmpl w:val="F0C6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D7DA9"/>
    <w:multiLevelType w:val="hybridMultilevel"/>
    <w:tmpl w:val="F0C6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5430B"/>
    <w:multiLevelType w:val="hybridMultilevel"/>
    <w:tmpl w:val="F0C6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63"/>
    <w:rsid w:val="000008DF"/>
    <w:rsid w:val="00013F98"/>
    <w:rsid w:val="00016EDF"/>
    <w:rsid w:val="00036C32"/>
    <w:rsid w:val="00042FA0"/>
    <w:rsid w:val="00067065"/>
    <w:rsid w:val="000740B3"/>
    <w:rsid w:val="000746D1"/>
    <w:rsid w:val="00084872"/>
    <w:rsid w:val="000A3548"/>
    <w:rsid w:val="000A4BF7"/>
    <w:rsid w:val="000B3568"/>
    <w:rsid w:val="000B74F1"/>
    <w:rsid w:val="000D0475"/>
    <w:rsid w:val="000D4C35"/>
    <w:rsid w:val="000F3FA6"/>
    <w:rsid w:val="00105844"/>
    <w:rsid w:val="001066D0"/>
    <w:rsid w:val="0011663B"/>
    <w:rsid w:val="001343BC"/>
    <w:rsid w:val="001430BD"/>
    <w:rsid w:val="00157DDE"/>
    <w:rsid w:val="00163154"/>
    <w:rsid w:val="00163A68"/>
    <w:rsid w:val="00173BCB"/>
    <w:rsid w:val="001A2F00"/>
    <w:rsid w:val="001A723F"/>
    <w:rsid w:val="001C59A1"/>
    <w:rsid w:val="001C622C"/>
    <w:rsid w:val="001F2DDD"/>
    <w:rsid w:val="00204568"/>
    <w:rsid w:val="002050EA"/>
    <w:rsid w:val="00267F0A"/>
    <w:rsid w:val="002729AE"/>
    <w:rsid w:val="002912D6"/>
    <w:rsid w:val="002A1ABB"/>
    <w:rsid w:val="002B16F1"/>
    <w:rsid w:val="002B4D92"/>
    <w:rsid w:val="002C4F70"/>
    <w:rsid w:val="002E4063"/>
    <w:rsid w:val="00307CA8"/>
    <w:rsid w:val="00327076"/>
    <w:rsid w:val="00365985"/>
    <w:rsid w:val="003829AB"/>
    <w:rsid w:val="00386092"/>
    <w:rsid w:val="00386E97"/>
    <w:rsid w:val="00390B60"/>
    <w:rsid w:val="003A6712"/>
    <w:rsid w:val="003B0BDC"/>
    <w:rsid w:val="003D195A"/>
    <w:rsid w:val="003D5D26"/>
    <w:rsid w:val="003E0369"/>
    <w:rsid w:val="003E14F7"/>
    <w:rsid w:val="004048C8"/>
    <w:rsid w:val="00480F30"/>
    <w:rsid w:val="0048170A"/>
    <w:rsid w:val="00495DBA"/>
    <w:rsid w:val="004A4529"/>
    <w:rsid w:val="004A5A02"/>
    <w:rsid w:val="004C25A3"/>
    <w:rsid w:val="004C43CF"/>
    <w:rsid w:val="004C4E32"/>
    <w:rsid w:val="00510426"/>
    <w:rsid w:val="00525EB7"/>
    <w:rsid w:val="00553817"/>
    <w:rsid w:val="00562DE7"/>
    <w:rsid w:val="005707CB"/>
    <w:rsid w:val="00584C02"/>
    <w:rsid w:val="005A698A"/>
    <w:rsid w:val="005A7FF3"/>
    <w:rsid w:val="005D24A7"/>
    <w:rsid w:val="0060211D"/>
    <w:rsid w:val="00605E85"/>
    <w:rsid w:val="00607CF3"/>
    <w:rsid w:val="0063330D"/>
    <w:rsid w:val="00636F2C"/>
    <w:rsid w:val="00672E1E"/>
    <w:rsid w:val="006A0148"/>
    <w:rsid w:val="006C29FB"/>
    <w:rsid w:val="006D1723"/>
    <w:rsid w:val="007012D2"/>
    <w:rsid w:val="00754D60"/>
    <w:rsid w:val="00775D40"/>
    <w:rsid w:val="007841D6"/>
    <w:rsid w:val="007A21EC"/>
    <w:rsid w:val="007A21FD"/>
    <w:rsid w:val="007A227F"/>
    <w:rsid w:val="007A22E7"/>
    <w:rsid w:val="007C6938"/>
    <w:rsid w:val="007D56AC"/>
    <w:rsid w:val="007E2673"/>
    <w:rsid w:val="00806B82"/>
    <w:rsid w:val="00811610"/>
    <w:rsid w:val="0081571E"/>
    <w:rsid w:val="008171FC"/>
    <w:rsid w:val="00851F93"/>
    <w:rsid w:val="00852088"/>
    <w:rsid w:val="00882BAB"/>
    <w:rsid w:val="00885D94"/>
    <w:rsid w:val="008A6FF3"/>
    <w:rsid w:val="008B5318"/>
    <w:rsid w:val="008D1A8C"/>
    <w:rsid w:val="008D31F2"/>
    <w:rsid w:val="008D51C6"/>
    <w:rsid w:val="008D61A9"/>
    <w:rsid w:val="008E30CE"/>
    <w:rsid w:val="008F1BA7"/>
    <w:rsid w:val="008F1BB6"/>
    <w:rsid w:val="008F2657"/>
    <w:rsid w:val="009060A5"/>
    <w:rsid w:val="00931BDD"/>
    <w:rsid w:val="0093493C"/>
    <w:rsid w:val="00956A16"/>
    <w:rsid w:val="009B0ECA"/>
    <w:rsid w:val="009B7C2E"/>
    <w:rsid w:val="009C0DA7"/>
    <w:rsid w:val="009C105E"/>
    <w:rsid w:val="009F22D9"/>
    <w:rsid w:val="00A173E0"/>
    <w:rsid w:val="00A35ABA"/>
    <w:rsid w:val="00A46BC8"/>
    <w:rsid w:val="00A60FC5"/>
    <w:rsid w:val="00A96FDE"/>
    <w:rsid w:val="00AD38B7"/>
    <w:rsid w:val="00AF0809"/>
    <w:rsid w:val="00B013CF"/>
    <w:rsid w:val="00B71B9F"/>
    <w:rsid w:val="00B91D2E"/>
    <w:rsid w:val="00BC6C07"/>
    <w:rsid w:val="00BC7D28"/>
    <w:rsid w:val="00BC7F93"/>
    <w:rsid w:val="00BE62E7"/>
    <w:rsid w:val="00BF0F69"/>
    <w:rsid w:val="00C03899"/>
    <w:rsid w:val="00C20121"/>
    <w:rsid w:val="00C25C14"/>
    <w:rsid w:val="00C438B8"/>
    <w:rsid w:val="00C56747"/>
    <w:rsid w:val="00C62CBE"/>
    <w:rsid w:val="00C676CE"/>
    <w:rsid w:val="00C706AC"/>
    <w:rsid w:val="00C7599E"/>
    <w:rsid w:val="00C773F6"/>
    <w:rsid w:val="00C8058F"/>
    <w:rsid w:val="00CA5515"/>
    <w:rsid w:val="00CD1379"/>
    <w:rsid w:val="00CE4DFF"/>
    <w:rsid w:val="00D25124"/>
    <w:rsid w:val="00D32EF3"/>
    <w:rsid w:val="00D62685"/>
    <w:rsid w:val="00D63C0B"/>
    <w:rsid w:val="00D640CD"/>
    <w:rsid w:val="00D7037E"/>
    <w:rsid w:val="00D74D6C"/>
    <w:rsid w:val="00D83845"/>
    <w:rsid w:val="00DB7C30"/>
    <w:rsid w:val="00DD02AD"/>
    <w:rsid w:val="00DE4340"/>
    <w:rsid w:val="00E433DD"/>
    <w:rsid w:val="00E449E9"/>
    <w:rsid w:val="00E45465"/>
    <w:rsid w:val="00E67725"/>
    <w:rsid w:val="00E678C3"/>
    <w:rsid w:val="00E843CB"/>
    <w:rsid w:val="00EB7E15"/>
    <w:rsid w:val="00EC19A4"/>
    <w:rsid w:val="00EC2249"/>
    <w:rsid w:val="00ED7794"/>
    <w:rsid w:val="00EF34EF"/>
    <w:rsid w:val="00EF6F25"/>
    <w:rsid w:val="00EF7427"/>
    <w:rsid w:val="00F2634B"/>
    <w:rsid w:val="00F3173E"/>
    <w:rsid w:val="00F367B8"/>
    <w:rsid w:val="00F41B9E"/>
    <w:rsid w:val="00F72423"/>
    <w:rsid w:val="00F90FAB"/>
    <w:rsid w:val="00F91E21"/>
    <w:rsid w:val="00F965C5"/>
    <w:rsid w:val="00FA2909"/>
    <w:rsid w:val="00FC14F3"/>
    <w:rsid w:val="00FD098E"/>
    <w:rsid w:val="00FD61E6"/>
    <w:rsid w:val="00FD759F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5E2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Arial" w:hAnsi="Arial" w:cs="Arial"/>
      <w:sz w:val="22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Fontepargpadro1">
    <w:name w:val="Fonte parág. padrão1"/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Fontepargpadro1"/>
    <w:semiHidden/>
  </w:style>
  <w:style w:type="character" w:customStyle="1" w:styleId="Recuodecorpodetexto3Char">
    <w:name w:val="Recuo de corpo de texto 3 Char"/>
    <w:rPr>
      <w:sz w:val="16"/>
      <w:szCs w:val="16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Subtitle">
    <w:name w:val="Subtitle"/>
    <w:basedOn w:val="Captulo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Normal1">
    <w:name w:val="Normal+1"/>
    <w:basedOn w:val="Default"/>
    <w:next w:val="Default"/>
    <w:rPr>
      <w:rFonts w:ascii="Helvetica" w:hAnsi="Helvetica" w:cs="Times New Roman"/>
      <w:color w:val="auto"/>
    </w:rPr>
  </w:style>
  <w:style w:type="paragraph" w:customStyle="1" w:styleId="Recuodecorpodetexto21">
    <w:name w:val="Recuo de corpo de texto 21"/>
    <w:basedOn w:val="Normal"/>
    <w:pPr>
      <w:ind w:left="1416"/>
    </w:pPr>
    <w:rPr>
      <w:sz w:val="24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Strong">
    <w:name w:val="Strong"/>
    <w:uiPriority w:val="22"/>
    <w:qFormat/>
    <w:rsid w:val="00DD02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40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72"/>
    <w:rsid w:val="00386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Arial" w:hAnsi="Arial" w:cs="Arial"/>
      <w:sz w:val="22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Fontepargpadro1">
    <w:name w:val="Fonte parág. padrão1"/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Fontepargpadro1"/>
    <w:semiHidden/>
  </w:style>
  <w:style w:type="character" w:customStyle="1" w:styleId="Recuodecorpodetexto3Char">
    <w:name w:val="Recuo de corpo de texto 3 Char"/>
    <w:rPr>
      <w:sz w:val="16"/>
      <w:szCs w:val="16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Subtitle">
    <w:name w:val="Subtitle"/>
    <w:basedOn w:val="Captulo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Normal1">
    <w:name w:val="Normal+1"/>
    <w:basedOn w:val="Default"/>
    <w:next w:val="Default"/>
    <w:rPr>
      <w:rFonts w:ascii="Helvetica" w:hAnsi="Helvetica" w:cs="Times New Roman"/>
      <w:color w:val="auto"/>
    </w:rPr>
  </w:style>
  <w:style w:type="paragraph" w:customStyle="1" w:styleId="Recuodecorpodetexto21">
    <w:name w:val="Recuo de corpo de texto 21"/>
    <w:basedOn w:val="Normal"/>
    <w:pPr>
      <w:ind w:left="1416"/>
    </w:pPr>
    <w:rPr>
      <w:sz w:val="24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Strong">
    <w:name w:val="Strong"/>
    <w:uiPriority w:val="22"/>
    <w:qFormat/>
    <w:rsid w:val="00DD02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40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72"/>
    <w:rsid w:val="0038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D89092-B011-084B-A208-D2BA276D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820</Words>
  <Characters>4678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</vt:lpstr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</dc:title>
  <dc:subject/>
  <dc:creator>Gustavo de Assis Costa</dc:creator>
  <cp:keywords/>
  <cp:lastModifiedBy>MacBook Diniz</cp:lastModifiedBy>
  <cp:revision>68</cp:revision>
  <cp:lastPrinted>2010-05-27T13:22:00Z</cp:lastPrinted>
  <dcterms:created xsi:type="dcterms:W3CDTF">2013-09-14T14:12:00Z</dcterms:created>
  <dcterms:modified xsi:type="dcterms:W3CDTF">2015-10-13T23:35:00Z</dcterms:modified>
</cp:coreProperties>
</file>